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D3AA" w14:textId="77777777" w:rsidR="00B536FB" w:rsidRDefault="00847772">
      <w:pPr>
        <w:pBdr>
          <w:bottom w:val="single" w:sz="6" w:space="0" w:color="FFFFFF"/>
        </w:pBdr>
        <w:spacing w:line="362" w:lineRule="atLea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Rahul Nair</w:t>
      </w:r>
    </w:p>
    <w:p w14:paraId="75BCC824" w14:textId="0BBBAAFD" w:rsidR="00B536FB" w:rsidRPr="00F549A6" w:rsidRDefault="00847772" w:rsidP="000109DA">
      <w:pPr>
        <w:jc w:val="center"/>
        <w:rPr>
          <w:sz w:val="20"/>
          <w:szCs w:val="20"/>
        </w:rPr>
      </w:pPr>
      <w:r w:rsidRPr="00F549A6">
        <w:rPr>
          <w:color w:val="000000"/>
          <w:sz w:val="20"/>
          <w:szCs w:val="20"/>
        </w:rPr>
        <w:t> </w:t>
      </w:r>
      <w:r w:rsidRPr="00F549A6">
        <w:rPr>
          <w:sz w:val="20"/>
          <w:szCs w:val="20"/>
        </w:rPr>
        <w:t>rahulmnair1997@gmail.com </w:t>
      </w:r>
      <w:r w:rsidRPr="00F549A6">
        <w:rPr>
          <w:color w:val="000000"/>
          <w:sz w:val="20"/>
          <w:szCs w:val="20"/>
        </w:rPr>
        <w:t>• </w:t>
      </w:r>
      <w:hyperlink r:id="rId5" w:history="1">
        <w:r w:rsidR="000E2676" w:rsidRPr="000E2676">
          <w:rPr>
            <w:rStyle w:val="Hyperlink"/>
            <w:sz w:val="20"/>
            <w:szCs w:val="20"/>
          </w:rPr>
          <w:t>www.linkedin.com/in/rahulmnair007</w:t>
        </w:r>
      </w:hyperlink>
      <w:r w:rsidR="000E2676" w:rsidRPr="00F549A6">
        <w:rPr>
          <w:color w:val="000000"/>
          <w:sz w:val="20"/>
          <w:szCs w:val="20"/>
        </w:rPr>
        <w:t>•</w:t>
      </w:r>
      <w:r w:rsidR="000E2676">
        <w:rPr>
          <w:color w:val="000000"/>
          <w:sz w:val="20"/>
          <w:szCs w:val="20"/>
        </w:rPr>
        <w:t xml:space="preserve"> </w:t>
      </w:r>
      <w:hyperlink r:id="rId6" w:history="1">
        <w:r w:rsidR="000E2676" w:rsidRPr="000E2676">
          <w:rPr>
            <w:rStyle w:val="Hyperlink"/>
            <w:sz w:val="20"/>
            <w:szCs w:val="20"/>
          </w:rPr>
          <w:t>rahulmnair7.github.io</w:t>
        </w:r>
      </w:hyperlink>
    </w:p>
    <w:p w14:paraId="66570D5A" w14:textId="77777777" w:rsidR="00B536FB" w:rsidRPr="00F549A6" w:rsidRDefault="00847772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  <w:sz w:val="20"/>
          <w:szCs w:val="20"/>
        </w:rPr>
      </w:pPr>
      <w:r w:rsidRPr="00F549A6">
        <w:rPr>
          <w:b/>
          <w:bCs/>
          <w:smallCaps/>
          <w:sz w:val="20"/>
          <w:szCs w:val="20"/>
        </w:rPr>
        <w:t>Education</w:t>
      </w:r>
    </w:p>
    <w:p w14:paraId="34A834B3" w14:textId="61DDA07B" w:rsidR="00B536FB" w:rsidRPr="00F549A6" w:rsidRDefault="00AC12CD" w:rsidP="009553A4">
      <w:pPr>
        <w:tabs>
          <w:tab w:val="left" w:pos="1678"/>
          <w:tab w:val="left" w:pos="9072"/>
          <w:tab w:val="right" w:pos="10470"/>
        </w:tabs>
        <w:spacing w:line="205" w:lineRule="atLeast"/>
        <w:rPr>
          <w:rStyle w:val="fs11fw4"/>
          <w:caps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Aug </w:t>
      </w:r>
      <w:r w:rsidR="00847772" w:rsidRPr="00F549A6">
        <w:rPr>
          <w:rStyle w:val="fs11fw4text-left"/>
          <w:sz w:val="18"/>
          <w:szCs w:val="18"/>
        </w:rPr>
        <w:t xml:space="preserve">2019 </w:t>
      </w:r>
      <w:r>
        <w:rPr>
          <w:rStyle w:val="fs11fw4text-left"/>
          <w:sz w:val="18"/>
          <w:szCs w:val="18"/>
        </w:rPr>
        <w:t>–</w:t>
      </w:r>
      <w:r w:rsidR="00847772" w:rsidRPr="00F549A6">
        <w:rPr>
          <w:rStyle w:val="fs11fw4text-left"/>
          <w:sz w:val="18"/>
          <w:szCs w:val="18"/>
        </w:rPr>
        <w:t xml:space="preserve"> </w:t>
      </w:r>
      <w:r>
        <w:rPr>
          <w:rStyle w:val="fs11fw4text-left"/>
          <w:sz w:val="18"/>
          <w:szCs w:val="18"/>
        </w:rPr>
        <w:t xml:space="preserve">May </w:t>
      </w:r>
      <w:r w:rsidR="00847772" w:rsidRPr="00F549A6">
        <w:rPr>
          <w:rStyle w:val="fs11fw4text-left"/>
          <w:sz w:val="18"/>
          <w:szCs w:val="18"/>
        </w:rPr>
        <w:t>2021</w:t>
      </w:r>
      <w:r w:rsidR="00847772" w:rsidRPr="00F549A6">
        <w:rPr>
          <w:rStyle w:val="fs11fw6ttu"/>
          <w:b/>
          <w:bCs/>
          <w:caps/>
          <w:sz w:val="18"/>
          <w:szCs w:val="18"/>
        </w:rPr>
        <w:tab/>
      </w:r>
      <w:r w:rsidR="0003528E">
        <w:rPr>
          <w:rStyle w:val="fs11fw6ttu"/>
          <w:b/>
          <w:bCs/>
          <w:caps/>
          <w:sz w:val="18"/>
          <w:szCs w:val="18"/>
        </w:rPr>
        <w:t xml:space="preserve">   </w:t>
      </w:r>
      <w:r w:rsidR="00847772" w:rsidRPr="00F549A6">
        <w:rPr>
          <w:rStyle w:val="fs11fw6ttu"/>
          <w:b/>
          <w:bCs/>
          <w:caps/>
          <w:sz w:val="18"/>
          <w:szCs w:val="18"/>
        </w:rPr>
        <w:t>Illinois Institute of Technology</w:t>
      </w:r>
      <w:r>
        <w:rPr>
          <w:rStyle w:val="fs11fw6ttu"/>
          <w:b/>
          <w:bCs/>
          <w:caps/>
          <w:sz w:val="18"/>
          <w:szCs w:val="18"/>
        </w:rPr>
        <w:t xml:space="preserve">                                                                                   </w:t>
      </w:r>
      <w:r w:rsidR="00847772" w:rsidRPr="00F549A6">
        <w:rPr>
          <w:rStyle w:val="fs11fw4"/>
          <w:sz w:val="18"/>
          <w:szCs w:val="18"/>
        </w:rPr>
        <w:t>Chicago, IL</w:t>
      </w:r>
    </w:p>
    <w:p w14:paraId="33FA8C4C" w14:textId="6BE19013" w:rsidR="00B536FB" w:rsidRPr="00D012EF" w:rsidRDefault="00847772">
      <w:pPr>
        <w:tabs>
          <w:tab w:val="left" w:pos="1678"/>
        </w:tabs>
        <w:spacing w:line="205" w:lineRule="atLeast"/>
        <w:rPr>
          <w:sz w:val="18"/>
          <w:szCs w:val="18"/>
        </w:rPr>
      </w:pPr>
      <w:r w:rsidRPr="00F549A6">
        <w:rPr>
          <w:sz w:val="18"/>
          <w:szCs w:val="18"/>
        </w:rPr>
        <w:t xml:space="preserve"> </w:t>
      </w:r>
      <w:r w:rsidRPr="00F549A6">
        <w:rPr>
          <w:rStyle w:val="fs11fw4fsi"/>
          <w:i/>
          <w:iCs/>
          <w:sz w:val="18"/>
          <w:szCs w:val="18"/>
        </w:rPr>
        <w:tab/>
      </w:r>
      <w:r w:rsidR="0003528E">
        <w:rPr>
          <w:rStyle w:val="fs11fw4fsi"/>
          <w:i/>
          <w:iCs/>
          <w:sz w:val="18"/>
          <w:szCs w:val="18"/>
        </w:rPr>
        <w:t xml:space="preserve">   </w:t>
      </w:r>
      <w:r w:rsidRPr="00D012EF">
        <w:rPr>
          <w:rStyle w:val="fs11fw4fsi"/>
          <w:iCs/>
          <w:sz w:val="18"/>
          <w:szCs w:val="18"/>
        </w:rPr>
        <w:t>Master's in Science : Data Science</w:t>
      </w:r>
      <w:r w:rsidRPr="00D012EF">
        <w:rPr>
          <w:sz w:val="18"/>
          <w:szCs w:val="18"/>
        </w:rPr>
        <w:t xml:space="preserve"> </w:t>
      </w:r>
    </w:p>
    <w:p w14:paraId="0C3405B8" w14:textId="5366A416" w:rsidR="00D012EF" w:rsidRPr="00D012EF" w:rsidRDefault="00D012EF">
      <w:pPr>
        <w:tabs>
          <w:tab w:val="left" w:pos="1678"/>
        </w:tabs>
        <w:spacing w:line="205" w:lineRule="atLeast"/>
        <w:rPr>
          <w:rStyle w:val="fs11fw4fsi"/>
          <w:iCs/>
          <w:sz w:val="18"/>
          <w:szCs w:val="18"/>
        </w:rPr>
      </w:pPr>
      <w:r>
        <w:rPr>
          <w:rStyle w:val="fs11fw4fsi"/>
          <w:i/>
          <w:iCs/>
          <w:sz w:val="18"/>
          <w:szCs w:val="18"/>
        </w:rPr>
        <w:tab/>
      </w:r>
      <w:r w:rsidR="0003528E">
        <w:rPr>
          <w:rStyle w:val="fs11fw4fsi"/>
          <w:i/>
          <w:iCs/>
          <w:sz w:val="18"/>
          <w:szCs w:val="18"/>
        </w:rPr>
        <w:t xml:space="preserve">   </w:t>
      </w:r>
      <w:r>
        <w:rPr>
          <w:rStyle w:val="fs11fw4fsi"/>
          <w:iCs/>
          <w:sz w:val="18"/>
          <w:szCs w:val="18"/>
        </w:rPr>
        <w:t>GPA:- 3.</w:t>
      </w:r>
      <w:r w:rsidR="00A26EC9">
        <w:rPr>
          <w:rStyle w:val="fs11fw4fsi"/>
          <w:iCs/>
          <w:sz w:val="18"/>
          <w:szCs w:val="18"/>
        </w:rPr>
        <w:t>66</w:t>
      </w:r>
    </w:p>
    <w:p w14:paraId="475EF5D9" w14:textId="77777777" w:rsidR="00B536FB" w:rsidRPr="00F549A6" w:rsidRDefault="00847772">
      <w:pPr>
        <w:spacing w:line="205" w:lineRule="atLeast"/>
        <w:rPr>
          <w:sz w:val="18"/>
          <w:szCs w:val="18"/>
        </w:rPr>
      </w:pPr>
      <w:r w:rsidRPr="00F549A6">
        <w:rPr>
          <w:sz w:val="18"/>
          <w:szCs w:val="18"/>
        </w:rPr>
        <w:t> </w:t>
      </w:r>
    </w:p>
    <w:p w14:paraId="210A6392" w14:textId="2718A32C" w:rsidR="00B536FB" w:rsidRPr="00F549A6" w:rsidRDefault="00AC12CD" w:rsidP="00127BB9">
      <w:pPr>
        <w:tabs>
          <w:tab w:val="left" w:pos="1678"/>
          <w:tab w:val="left" w:pos="9072"/>
          <w:tab w:val="right" w:pos="10470"/>
        </w:tabs>
        <w:spacing w:line="205" w:lineRule="atLeast"/>
        <w:rPr>
          <w:rStyle w:val="fs11fw4"/>
          <w:caps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Aug </w:t>
      </w:r>
      <w:r w:rsidR="00847772" w:rsidRPr="00F549A6">
        <w:rPr>
          <w:rStyle w:val="fs11fw4text-left"/>
          <w:sz w:val="18"/>
          <w:szCs w:val="18"/>
        </w:rPr>
        <w:t xml:space="preserve">2015 </w:t>
      </w:r>
      <w:r>
        <w:rPr>
          <w:rStyle w:val="fs11fw4text-left"/>
          <w:sz w:val="18"/>
          <w:szCs w:val="18"/>
        </w:rPr>
        <w:t>–</w:t>
      </w:r>
      <w:r w:rsidR="00847772" w:rsidRPr="00F549A6">
        <w:rPr>
          <w:rStyle w:val="fs11fw4text-left"/>
          <w:sz w:val="18"/>
          <w:szCs w:val="18"/>
        </w:rPr>
        <w:t xml:space="preserve"> </w:t>
      </w:r>
      <w:r>
        <w:rPr>
          <w:rStyle w:val="fs11fw4text-left"/>
          <w:sz w:val="18"/>
          <w:szCs w:val="18"/>
        </w:rPr>
        <w:t xml:space="preserve">May </w:t>
      </w:r>
      <w:r w:rsidR="00847772" w:rsidRPr="00F549A6">
        <w:rPr>
          <w:rStyle w:val="fs11fw4text-left"/>
          <w:sz w:val="18"/>
          <w:szCs w:val="18"/>
        </w:rPr>
        <w:t>2019</w:t>
      </w:r>
      <w:r w:rsidR="00847772" w:rsidRPr="00F549A6">
        <w:rPr>
          <w:rStyle w:val="fs11fw6ttu"/>
          <w:b/>
          <w:bCs/>
          <w:caps/>
          <w:sz w:val="18"/>
          <w:szCs w:val="18"/>
        </w:rPr>
        <w:tab/>
      </w:r>
      <w:r w:rsidR="0003528E">
        <w:rPr>
          <w:rStyle w:val="fs11fw6ttu"/>
          <w:b/>
          <w:bCs/>
          <w:caps/>
          <w:sz w:val="18"/>
          <w:szCs w:val="18"/>
        </w:rPr>
        <w:t xml:space="preserve">   </w:t>
      </w:r>
      <w:r w:rsidR="00847772" w:rsidRPr="00F549A6">
        <w:rPr>
          <w:rStyle w:val="fs11fw6ttu"/>
          <w:b/>
          <w:bCs/>
          <w:caps/>
          <w:sz w:val="18"/>
          <w:szCs w:val="18"/>
        </w:rPr>
        <w:t>University of Petroleum and Energy Studies</w:t>
      </w:r>
      <w:r>
        <w:rPr>
          <w:rStyle w:val="fs11fw4"/>
          <w:caps/>
          <w:sz w:val="18"/>
          <w:szCs w:val="18"/>
        </w:rPr>
        <w:t xml:space="preserve">                                                      </w:t>
      </w:r>
      <w:r w:rsidR="00127BB9">
        <w:rPr>
          <w:rStyle w:val="fs11fw4"/>
          <w:caps/>
          <w:sz w:val="18"/>
          <w:szCs w:val="18"/>
        </w:rPr>
        <w:t xml:space="preserve">  </w:t>
      </w:r>
      <w:r w:rsidR="00847772" w:rsidRPr="00F549A6">
        <w:rPr>
          <w:rStyle w:val="fs11fw4"/>
          <w:sz w:val="18"/>
          <w:szCs w:val="18"/>
        </w:rPr>
        <w:t xml:space="preserve">Dehradun, </w:t>
      </w:r>
      <w:r w:rsidR="00FD4A13">
        <w:rPr>
          <w:rStyle w:val="fs11fw4"/>
          <w:sz w:val="18"/>
          <w:szCs w:val="18"/>
        </w:rPr>
        <w:t>India</w:t>
      </w:r>
    </w:p>
    <w:p w14:paraId="269A946F" w14:textId="5DF2F7B2" w:rsidR="00B536FB" w:rsidRPr="00D012EF" w:rsidRDefault="00847772">
      <w:pPr>
        <w:tabs>
          <w:tab w:val="left" w:pos="1678"/>
        </w:tabs>
        <w:spacing w:line="205" w:lineRule="atLeast"/>
        <w:rPr>
          <w:sz w:val="18"/>
          <w:szCs w:val="18"/>
        </w:rPr>
      </w:pPr>
      <w:r w:rsidRPr="00F549A6">
        <w:rPr>
          <w:sz w:val="18"/>
          <w:szCs w:val="18"/>
        </w:rPr>
        <w:t xml:space="preserve"> </w:t>
      </w:r>
      <w:r w:rsidRPr="00F549A6">
        <w:rPr>
          <w:rStyle w:val="fs11fw4fsi"/>
          <w:i/>
          <w:iCs/>
          <w:sz w:val="18"/>
          <w:szCs w:val="18"/>
        </w:rPr>
        <w:tab/>
      </w:r>
      <w:r w:rsidR="0003528E">
        <w:rPr>
          <w:rStyle w:val="fs11fw4fsi"/>
          <w:i/>
          <w:iCs/>
          <w:sz w:val="18"/>
          <w:szCs w:val="18"/>
        </w:rPr>
        <w:t xml:space="preserve">   </w:t>
      </w:r>
      <w:r w:rsidRPr="00D012EF">
        <w:rPr>
          <w:rStyle w:val="fs11fw4fsi"/>
          <w:iCs/>
          <w:sz w:val="18"/>
          <w:szCs w:val="18"/>
        </w:rPr>
        <w:t>Bachelor of Technology: Computer Science</w:t>
      </w:r>
      <w:r w:rsidRPr="00D012EF">
        <w:rPr>
          <w:sz w:val="18"/>
          <w:szCs w:val="18"/>
        </w:rPr>
        <w:t xml:space="preserve"> </w:t>
      </w:r>
    </w:p>
    <w:p w14:paraId="181FE5AF" w14:textId="60F02ECB" w:rsidR="00E5381C" w:rsidRDefault="00D012EF" w:rsidP="00AC12CD">
      <w:pPr>
        <w:tabs>
          <w:tab w:val="left" w:pos="1678"/>
        </w:tabs>
        <w:spacing w:line="205" w:lineRule="atLeast"/>
        <w:rPr>
          <w:rStyle w:val="fs11fw4fsi"/>
          <w:iCs/>
          <w:sz w:val="18"/>
          <w:szCs w:val="18"/>
        </w:rPr>
      </w:pPr>
      <w:r>
        <w:rPr>
          <w:rStyle w:val="fs11fw4fsi"/>
          <w:i/>
          <w:iCs/>
          <w:sz w:val="18"/>
          <w:szCs w:val="18"/>
        </w:rPr>
        <w:tab/>
      </w:r>
      <w:r w:rsidR="0003528E">
        <w:rPr>
          <w:rStyle w:val="fs11fw4fsi"/>
          <w:i/>
          <w:iCs/>
          <w:sz w:val="18"/>
          <w:szCs w:val="18"/>
        </w:rPr>
        <w:t xml:space="preserve">   </w:t>
      </w:r>
      <w:r>
        <w:rPr>
          <w:rStyle w:val="fs11fw4fsi"/>
          <w:iCs/>
          <w:sz w:val="18"/>
          <w:szCs w:val="18"/>
        </w:rPr>
        <w:t>GPA:- 3.47</w:t>
      </w:r>
    </w:p>
    <w:p w14:paraId="6B8CCE88" w14:textId="77777777" w:rsidR="0003528E" w:rsidRPr="00AC12CD" w:rsidRDefault="0003528E" w:rsidP="00AC12CD">
      <w:pPr>
        <w:tabs>
          <w:tab w:val="left" w:pos="1678"/>
        </w:tabs>
        <w:spacing w:line="205" w:lineRule="atLeast"/>
        <w:rPr>
          <w:iCs/>
          <w:sz w:val="18"/>
          <w:szCs w:val="18"/>
        </w:rPr>
      </w:pPr>
      <w:bookmarkStart w:id="0" w:name="_GoBack"/>
      <w:bookmarkEnd w:id="0"/>
    </w:p>
    <w:p w14:paraId="4E01197B" w14:textId="100686EE" w:rsidR="000109DA" w:rsidRPr="000109DA" w:rsidRDefault="00847772" w:rsidP="00AC12CD">
      <w:pPr>
        <w:pBdr>
          <w:top w:val="single" w:sz="12" w:space="7" w:color="000000"/>
        </w:pBdr>
        <w:spacing w:before="60" w:after="45" w:line="220" w:lineRule="atLeast"/>
        <w:rPr>
          <w:b/>
          <w:bCs/>
          <w:smallCaps/>
          <w:sz w:val="20"/>
          <w:szCs w:val="20"/>
        </w:rPr>
      </w:pPr>
      <w:r w:rsidRPr="00F549A6">
        <w:rPr>
          <w:b/>
          <w:bCs/>
          <w:smallCaps/>
          <w:sz w:val="20"/>
          <w:szCs w:val="20"/>
        </w:rPr>
        <w:t>Work Experience</w:t>
      </w:r>
    </w:p>
    <w:p w14:paraId="0A306144" w14:textId="00B1EDF2" w:rsidR="000109DA" w:rsidRDefault="00AC12CD" w:rsidP="00295366">
      <w:pPr>
        <w:tabs>
          <w:tab w:val="left" w:pos="1678"/>
          <w:tab w:val="left" w:pos="9072"/>
          <w:tab w:val="right" w:pos="10470"/>
        </w:tabs>
        <w:spacing w:line="205" w:lineRule="atLeast"/>
        <w:rPr>
          <w:rStyle w:val="fs11fw4text-left"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Jan </w:t>
      </w:r>
      <w:r w:rsidR="000109DA">
        <w:rPr>
          <w:rStyle w:val="fs11fw4text-left"/>
          <w:sz w:val="18"/>
          <w:szCs w:val="18"/>
        </w:rPr>
        <w:t>202</w:t>
      </w:r>
      <w:r w:rsidR="007273D9">
        <w:rPr>
          <w:rStyle w:val="fs11fw4text-left"/>
          <w:sz w:val="18"/>
          <w:szCs w:val="18"/>
        </w:rPr>
        <w:t>1</w:t>
      </w:r>
      <w:r w:rsidR="000109DA">
        <w:rPr>
          <w:rStyle w:val="fs11fw4text-left"/>
          <w:sz w:val="18"/>
          <w:szCs w:val="18"/>
        </w:rPr>
        <w:t xml:space="preserve"> – </w:t>
      </w:r>
      <w:r w:rsidR="00295366">
        <w:rPr>
          <w:rStyle w:val="fs11fw4text-left"/>
          <w:sz w:val="18"/>
          <w:szCs w:val="18"/>
        </w:rPr>
        <w:t>May 2021</w:t>
      </w:r>
      <w:r w:rsidR="000109DA">
        <w:rPr>
          <w:rStyle w:val="fs11fw4text-left"/>
          <w:sz w:val="18"/>
          <w:szCs w:val="18"/>
        </w:rPr>
        <w:t xml:space="preserve">   </w:t>
      </w:r>
      <w:r w:rsidR="000109DA">
        <w:rPr>
          <w:rStyle w:val="fs11fw4text-left"/>
          <w:b/>
          <w:sz w:val="18"/>
          <w:szCs w:val="18"/>
        </w:rPr>
        <w:t xml:space="preserve">LABELMASTER                                                               </w:t>
      </w:r>
      <w:r w:rsidR="000109DA">
        <w:rPr>
          <w:rStyle w:val="fs11fw4text-left"/>
          <w:sz w:val="18"/>
          <w:szCs w:val="18"/>
        </w:rPr>
        <w:t xml:space="preserve">                                                                     Chicago, IL</w:t>
      </w:r>
    </w:p>
    <w:p w14:paraId="08BBF1C0" w14:textId="398A46E5" w:rsidR="000109DA" w:rsidRDefault="000109DA">
      <w:pPr>
        <w:tabs>
          <w:tab w:val="left" w:pos="1678"/>
          <w:tab w:val="right" w:pos="10470"/>
        </w:tabs>
        <w:spacing w:line="205" w:lineRule="atLeast"/>
        <w:rPr>
          <w:rStyle w:val="fs11fw4text-left"/>
          <w:b/>
          <w:i/>
          <w:sz w:val="18"/>
          <w:szCs w:val="18"/>
        </w:rPr>
      </w:pPr>
      <w:r>
        <w:rPr>
          <w:rStyle w:val="fs11fw4text-left"/>
          <w:sz w:val="18"/>
          <w:szCs w:val="18"/>
        </w:rPr>
        <w:tab/>
      </w:r>
      <w:r>
        <w:rPr>
          <w:rStyle w:val="fs11fw4text-left"/>
          <w:b/>
          <w:i/>
          <w:sz w:val="18"/>
          <w:szCs w:val="18"/>
        </w:rPr>
        <w:t xml:space="preserve">Data </w:t>
      </w:r>
      <w:r w:rsidR="004A5383">
        <w:rPr>
          <w:rStyle w:val="fs11fw4text-left"/>
          <w:b/>
          <w:i/>
          <w:sz w:val="18"/>
          <w:szCs w:val="18"/>
        </w:rPr>
        <w:t>Analyst</w:t>
      </w:r>
      <w:r w:rsidR="006C2ED3">
        <w:rPr>
          <w:rStyle w:val="fs11fw4text-left"/>
          <w:b/>
          <w:i/>
          <w:sz w:val="18"/>
          <w:szCs w:val="18"/>
        </w:rPr>
        <w:t xml:space="preserve"> (</w:t>
      </w:r>
      <w:r w:rsidR="001A2D96">
        <w:rPr>
          <w:rStyle w:val="fs11fw4text-left"/>
          <w:b/>
          <w:i/>
          <w:sz w:val="18"/>
          <w:szCs w:val="18"/>
        </w:rPr>
        <w:t xml:space="preserve">Logistics &amp; </w:t>
      </w:r>
      <w:r w:rsidR="006C2ED3">
        <w:rPr>
          <w:rStyle w:val="fs11fw4text-left"/>
          <w:b/>
          <w:i/>
          <w:sz w:val="18"/>
          <w:szCs w:val="18"/>
        </w:rPr>
        <w:t>Supply Chain)</w:t>
      </w:r>
    </w:p>
    <w:p w14:paraId="7B82C707" w14:textId="17AA16CC" w:rsidR="000109DA" w:rsidRDefault="000109DA" w:rsidP="000109DA">
      <w:pPr>
        <w:pStyle w:val="ListParagraph"/>
        <w:numPr>
          <w:ilvl w:val="0"/>
          <w:numId w:val="15"/>
        </w:numPr>
        <w:tabs>
          <w:tab w:val="left" w:pos="1701"/>
          <w:tab w:val="right" w:pos="10470"/>
        </w:tabs>
        <w:spacing w:line="205" w:lineRule="atLeast"/>
        <w:ind w:left="1843" w:hanging="142"/>
        <w:rPr>
          <w:rStyle w:val="fs11fw4text-left"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  </w:t>
      </w:r>
      <w:r w:rsidR="00295366" w:rsidRPr="00295366">
        <w:rPr>
          <w:rStyle w:val="fs11fw4text-left"/>
          <w:sz w:val="18"/>
          <w:szCs w:val="18"/>
        </w:rPr>
        <w:t>Performed an Exploratory Data analysis on LabelMaster’s</w:t>
      </w:r>
      <w:r w:rsidR="00295366">
        <w:rPr>
          <w:rStyle w:val="fs11fw4text-left"/>
          <w:sz w:val="18"/>
          <w:szCs w:val="18"/>
        </w:rPr>
        <w:t xml:space="preserve"> </w:t>
      </w:r>
      <w:r w:rsidR="00295366" w:rsidRPr="00295366">
        <w:rPr>
          <w:rStyle w:val="fs11fw4text-left"/>
          <w:sz w:val="18"/>
          <w:szCs w:val="18"/>
        </w:rPr>
        <w:t>Books and Packaging</w:t>
      </w:r>
      <w:r w:rsidR="00295366">
        <w:rPr>
          <w:rStyle w:val="fs11fw4text-left"/>
          <w:sz w:val="18"/>
          <w:szCs w:val="18"/>
        </w:rPr>
        <w:t xml:space="preserve"> production lines.</w:t>
      </w:r>
    </w:p>
    <w:p w14:paraId="044136AE" w14:textId="76536A29" w:rsidR="000109DA" w:rsidRDefault="000109DA" w:rsidP="000109DA">
      <w:pPr>
        <w:pStyle w:val="ListParagraph"/>
        <w:numPr>
          <w:ilvl w:val="0"/>
          <w:numId w:val="15"/>
        </w:numPr>
        <w:tabs>
          <w:tab w:val="left" w:pos="1701"/>
          <w:tab w:val="right" w:pos="10470"/>
        </w:tabs>
        <w:spacing w:line="205" w:lineRule="atLeast"/>
        <w:ind w:left="1843" w:hanging="142"/>
        <w:rPr>
          <w:rStyle w:val="fs11fw4text-left"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  </w:t>
      </w:r>
      <w:r w:rsidR="00295366" w:rsidRPr="00295366">
        <w:rPr>
          <w:rStyle w:val="fs11fw4text-left"/>
          <w:sz w:val="18"/>
          <w:szCs w:val="18"/>
        </w:rPr>
        <w:t>Built a Sales Forecasting model for these departments with an accuracy greater than 85% using S</w:t>
      </w:r>
      <w:r w:rsidR="00295366">
        <w:rPr>
          <w:rStyle w:val="fs11fw4text-left"/>
          <w:sz w:val="18"/>
          <w:szCs w:val="18"/>
        </w:rPr>
        <w:t>ARIMA</w:t>
      </w:r>
      <w:r w:rsidR="00295366" w:rsidRPr="00295366">
        <w:rPr>
          <w:rStyle w:val="fs11fw4text-left"/>
          <w:sz w:val="18"/>
          <w:szCs w:val="18"/>
        </w:rPr>
        <w:t>.</w:t>
      </w:r>
    </w:p>
    <w:p w14:paraId="660D73BB" w14:textId="05B1A79B" w:rsidR="000109DA" w:rsidRDefault="000109DA" w:rsidP="000109DA">
      <w:pPr>
        <w:pStyle w:val="ListParagraph"/>
        <w:numPr>
          <w:ilvl w:val="0"/>
          <w:numId w:val="15"/>
        </w:numPr>
        <w:tabs>
          <w:tab w:val="left" w:pos="1701"/>
          <w:tab w:val="right" w:pos="10470"/>
        </w:tabs>
        <w:spacing w:line="205" w:lineRule="atLeast"/>
        <w:ind w:left="1843" w:hanging="142"/>
        <w:rPr>
          <w:rStyle w:val="fs11fw4text-left"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 </w:t>
      </w:r>
      <w:r w:rsidR="00E84530">
        <w:rPr>
          <w:rStyle w:val="fs11fw4text-left"/>
          <w:sz w:val="18"/>
          <w:szCs w:val="18"/>
        </w:rPr>
        <w:t xml:space="preserve"> </w:t>
      </w:r>
      <w:r w:rsidR="00295366" w:rsidRPr="00295366">
        <w:rPr>
          <w:rStyle w:val="fs11fw4text-left"/>
          <w:sz w:val="18"/>
          <w:szCs w:val="18"/>
        </w:rPr>
        <w:t>Integrated the model with an interactive UI using Flask, HTML and CSS.</w:t>
      </w:r>
    </w:p>
    <w:p w14:paraId="103062DB" w14:textId="77777777" w:rsidR="000109DA" w:rsidRPr="000109DA" w:rsidRDefault="000109DA" w:rsidP="000109DA">
      <w:pPr>
        <w:pStyle w:val="ListParagraph"/>
        <w:tabs>
          <w:tab w:val="left" w:pos="1701"/>
          <w:tab w:val="right" w:pos="10470"/>
        </w:tabs>
        <w:spacing w:line="205" w:lineRule="atLeast"/>
        <w:ind w:left="1843"/>
        <w:rPr>
          <w:rStyle w:val="fs11fw4text-left"/>
          <w:sz w:val="18"/>
          <w:szCs w:val="18"/>
        </w:rPr>
      </w:pPr>
    </w:p>
    <w:p w14:paraId="7E8F30FA" w14:textId="7C49F0E8" w:rsidR="00B536FB" w:rsidRPr="00F549A6" w:rsidRDefault="00AC12CD" w:rsidP="00127BB9">
      <w:pPr>
        <w:tabs>
          <w:tab w:val="left" w:pos="1678"/>
          <w:tab w:val="left" w:pos="9072"/>
          <w:tab w:val="right" w:pos="10470"/>
        </w:tabs>
        <w:spacing w:line="205" w:lineRule="atLeast"/>
        <w:rPr>
          <w:rStyle w:val="fs11fw4"/>
          <w:caps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Jan </w:t>
      </w:r>
      <w:r w:rsidR="00847772" w:rsidRPr="00F549A6">
        <w:rPr>
          <w:rStyle w:val="fs11fw4text-left"/>
          <w:sz w:val="18"/>
          <w:szCs w:val="18"/>
        </w:rPr>
        <w:t xml:space="preserve">2020 </w:t>
      </w:r>
      <w:r>
        <w:rPr>
          <w:rStyle w:val="fs11fw4text-left"/>
          <w:sz w:val="18"/>
          <w:szCs w:val="18"/>
        </w:rPr>
        <w:t>– Oct 2</w:t>
      </w:r>
      <w:r w:rsidR="00847772" w:rsidRPr="00F549A6">
        <w:rPr>
          <w:rStyle w:val="fs11fw4text-left"/>
          <w:sz w:val="18"/>
          <w:szCs w:val="18"/>
        </w:rPr>
        <w:t>020</w:t>
      </w:r>
      <w:r w:rsidR="00847772" w:rsidRPr="00F549A6">
        <w:rPr>
          <w:rStyle w:val="fs11fw6ttu"/>
          <w:b/>
          <w:bCs/>
          <w:caps/>
          <w:sz w:val="18"/>
          <w:szCs w:val="18"/>
        </w:rPr>
        <w:tab/>
      </w:r>
      <w:r w:rsidR="008677FB">
        <w:rPr>
          <w:rStyle w:val="fs11fw6ttu"/>
          <w:b/>
          <w:bCs/>
          <w:caps/>
          <w:sz w:val="18"/>
          <w:szCs w:val="18"/>
        </w:rPr>
        <w:t>Chicago Justice project</w:t>
      </w:r>
      <w:r>
        <w:rPr>
          <w:rStyle w:val="fs11fw4"/>
          <w:caps/>
          <w:sz w:val="18"/>
          <w:szCs w:val="18"/>
        </w:rPr>
        <w:t xml:space="preserve">                                                                                                       </w:t>
      </w:r>
      <w:r w:rsidR="00127BB9">
        <w:rPr>
          <w:rStyle w:val="fs11fw4"/>
          <w:caps/>
          <w:sz w:val="18"/>
          <w:szCs w:val="18"/>
        </w:rPr>
        <w:t xml:space="preserve">   </w:t>
      </w:r>
      <w:r w:rsidR="00847772" w:rsidRPr="00F549A6">
        <w:rPr>
          <w:rStyle w:val="fs11fw4"/>
          <w:sz w:val="18"/>
          <w:szCs w:val="18"/>
        </w:rPr>
        <w:t>Chicago, IL</w:t>
      </w:r>
    </w:p>
    <w:p w14:paraId="5656E6F2" w14:textId="3BFB9CB9" w:rsidR="00B536FB" w:rsidRPr="00F549A6" w:rsidRDefault="00847772">
      <w:pPr>
        <w:tabs>
          <w:tab w:val="left" w:pos="1675"/>
        </w:tabs>
        <w:spacing w:line="205" w:lineRule="atLeast"/>
        <w:rPr>
          <w:rStyle w:val="fs11fw6fsitext-left"/>
          <w:b/>
          <w:bCs/>
          <w:i/>
          <w:iCs/>
          <w:sz w:val="18"/>
          <w:szCs w:val="18"/>
        </w:rPr>
      </w:pPr>
      <w:r w:rsidRPr="00F549A6">
        <w:rPr>
          <w:sz w:val="18"/>
          <w:szCs w:val="18"/>
        </w:rPr>
        <w:t xml:space="preserve"> </w:t>
      </w:r>
      <w:r w:rsidRPr="00F549A6">
        <w:rPr>
          <w:rStyle w:val="fs11fw6fsitext-left"/>
          <w:b/>
          <w:bCs/>
          <w:i/>
          <w:iCs/>
          <w:sz w:val="18"/>
          <w:szCs w:val="18"/>
        </w:rPr>
        <w:tab/>
      </w:r>
      <w:r w:rsidR="008677FB">
        <w:rPr>
          <w:rStyle w:val="fs11fw6fsitext-leftoverflow-hidden"/>
          <w:b/>
          <w:bCs/>
          <w:i/>
          <w:iCs/>
          <w:sz w:val="18"/>
          <w:szCs w:val="18"/>
        </w:rPr>
        <w:t>Data Analyst</w:t>
      </w:r>
    </w:p>
    <w:p w14:paraId="5EE6C321" w14:textId="0B482B20" w:rsidR="00B536FB" w:rsidRPr="00F549A6" w:rsidRDefault="00B3579D">
      <w:pPr>
        <w:numPr>
          <w:ilvl w:val="0"/>
          <w:numId w:val="4"/>
        </w:numPr>
        <w:spacing w:line="205" w:lineRule="atLeast"/>
        <w:ind w:left="1948" w:hanging="240"/>
        <w:rPr>
          <w:sz w:val="18"/>
          <w:szCs w:val="18"/>
        </w:rPr>
      </w:pPr>
      <w:r>
        <w:rPr>
          <w:sz w:val="18"/>
          <w:szCs w:val="18"/>
        </w:rPr>
        <w:t xml:space="preserve">Performed ad-hoc analyses on </w:t>
      </w:r>
      <w:r w:rsidR="00847772" w:rsidRPr="00F549A6">
        <w:rPr>
          <w:sz w:val="18"/>
          <w:szCs w:val="18"/>
        </w:rPr>
        <w:t>Chicago Crime Data provided by Chicago Justice Projec</w:t>
      </w:r>
      <w:r w:rsidR="000A3E64">
        <w:rPr>
          <w:sz w:val="18"/>
          <w:szCs w:val="18"/>
        </w:rPr>
        <w:t>t from 1996 – 2020.</w:t>
      </w:r>
    </w:p>
    <w:p w14:paraId="21FD0F7A" w14:textId="77777777" w:rsidR="00B9721B" w:rsidRDefault="00847772" w:rsidP="00B9721B">
      <w:pPr>
        <w:numPr>
          <w:ilvl w:val="0"/>
          <w:numId w:val="4"/>
        </w:numPr>
        <w:spacing w:line="205" w:lineRule="atLeast"/>
        <w:ind w:left="1948" w:hanging="240"/>
        <w:rPr>
          <w:sz w:val="18"/>
          <w:szCs w:val="18"/>
        </w:rPr>
      </w:pPr>
      <w:r w:rsidRPr="00F549A6">
        <w:rPr>
          <w:sz w:val="18"/>
          <w:szCs w:val="18"/>
        </w:rPr>
        <w:t>Structured the data and performed an exhaustive data analysis leveraging python</w:t>
      </w:r>
      <w:r w:rsidR="000A3E64">
        <w:rPr>
          <w:sz w:val="18"/>
          <w:szCs w:val="18"/>
        </w:rPr>
        <w:t xml:space="preserve"> to find out </w:t>
      </w:r>
      <w:r w:rsidR="00605C5C">
        <w:rPr>
          <w:sz w:val="18"/>
          <w:szCs w:val="18"/>
        </w:rPr>
        <w:t xml:space="preserve">certain </w:t>
      </w:r>
      <w:r w:rsidR="000A3E64">
        <w:rPr>
          <w:sz w:val="18"/>
          <w:szCs w:val="18"/>
        </w:rPr>
        <w:t>patterns.</w:t>
      </w:r>
    </w:p>
    <w:p w14:paraId="16EFEFB2" w14:textId="77777777" w:rsidR="00B9721B" w:rsidRDefault="00B9721B" w:rsidP="00B9721B">
      <w:pPr>
        <w:numPr>
          <w:ilvl w:val="0"/>
          <w:numId w:val="4"/>
        </w:numPr>
        <w:spacing w:line="205" w:lineRule="atLeast"/>
        <w:ind w:left="1948" w:hanging="240"/>
        <w:rPr>
          <w:sz w:val="18"/>
          <w:szCs w:val="18"/>
        </w:rPr>
      </w:pPr>
      <w:r>
        <w:rPr>
          <w:sz w:val="18"/>
          <w:szCs w:val="18"/>
        </w:rPr>
        <w:t>Built a dashboard using Tableau for effective visualization for stakeholders.</w:t>
      </w:r>
    </w:p>
    <w:p w14:paraId="07F21DA3" w14:textId="1A42FCFB" w:rsidR="00B536FB" w:rsidRPr="00B9721B" w:rsidRDefault="00847772" w:rsidP="00B9721B">
      <w:pPr>
        <w:spacing w:line="205" w:lineRule="atLeast"/>
        <w:ind w:left="1948"/>
        <w:rPr>
          <w:sz w:val="18"/>
          <w:szCs w:val="18"/>
        </w:rPr>
      </w:pPr>
      <w:r w:rsidRPr="00B9721B">
        <w:rPr>
          <w:sz w:val="18"/>
          <w:szCs w:val="18"/>
        </w:rPr>
        <w:t> </w:t>
      </w:r>
    </w:p>
    <w:p w14:paraId="6E67A963" w14:textId="2ABB3959" w:rsidR="00B536FB" w:rsidRPr="00F549A6" w:rsidRDefault="00AC12CD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Jun </w:t>
      </w:r>
      <w:r w:rsidR="00847772" w:rsidRPr="00F549A6">
        <w:rPr>
          <w:rStyle w:val="fs11fw4text-left"/>
          <w:sz w:val="18"/>
          <w:szCs w:val="18"/>
        </w:rPr>
        <w:t xml:space="preserve">2018 </w:t>
      </w:r>
      <w:r>
        <w:rPr>
          <w:rStyle w:val="fs11fw4text-left"/>
          <w:sz w:val="18"/>
          <w:szCs w:val="18"/>
        </w:rPr>
        <w:t>–</w:t>
      </w:r>
      <w:r w:rsidR="00847772" w:rsidRPr="00F549A6">
        <w:rPr>
          <w:rStyle w:val="fs11fw4text-left"/>
          <w:sz w:val="18"/>
          <w:szCs w:val="18"/>
        </w:rPr>
        <w:t xml:space="preserve"> </w:t>
      </w:r>
      <w:r>
        <w:rPr>
          <w:rStyle w:val="fs11fw4text-left"/>
          <w:sz w:val="18"/>
          <w:szCs w:val="18"/>
        </w:rPr>
        <w:t xml:space="preserve">Jun </w:t>
      </w:r>
      <w:r w:rsidR="00847772" w:rsidRPr="00F549A6">
        <w:rPr>
          <w:rStyle w:val="fs11fw4text-left"/>
          <w:sz w:val="18"/>
          <w:szCs w:val="18"/>
        </w:rPr>
        <w:t>201</w:t>
      </w:r>
      <w:r w:rsidR="006C2596">
        <w:rPr>
          <w:rStyle w:val="fs11fw4text-left"/>
          <w:sz w:val="18"/>
          <w:szCs w:val="18"/>
        </w:rPr>
        <w:t>9</w:t>
      </w:r>
      <w:r w:rsidR="00847772" w:rsidRPr="00F549A6">
        <w:rPr>
          <w:rStyle w:val="fs11fw6ttu"/>
          <w:b/>
          <w:bCs/>
          <w:caps/>
          <w:sz w:val="18"/>
          <w:szCs w:val="18"/>
        </w:rPr>
        <w:tab/>
        <w:t>Epic Minds IT Pvt. Ltd.</w:t>
      </w:r>
      <w:r>
        <w:rPr>
          <w:rStyle w:val="fs11fw4"/>
          <w:caps/>
          <w:sz w:val="18"/>
          <w:szCs w:val="18"/>
        </w:rPr>
        <w:t xml:space="preserve">                                                                                                                 </w:t>
      </w:r>
      <w:r w:rsidR="00127BB9">
        <w:rPr>
          <w:rStyle w:val="fs11fw4"/>
          <w:caps/>
          <w:sz w:val="18"/>
          <w:szCs w:val="18"/>
        </w:rPr>
        <w:t xml:space="preserve"> </w:t>
      </w:r>
      <w:r w:rsidR="00847772" w:rsidRPr="00F549A6">
        <w:rPr>
          <w:rStyle w:val="fs11fw4"/>
          <w:sz w:val="18"/>
          <w:szCs w:val="18"/>
        </w:rPr>
        <w:t xml:space="preserve">Bengaluru, </w:t>
      </w:r>
      <w:r w:rsidR="00FD4A13">
        <w:rPr>
          <w:rStyle w:val="fs11fw4"/>
          <w:sz w:val="18"/>
          <w:szCs w:val="18"/>
        </w:rPr>
        <w:t>India</w:t>
      </w:r>
    </w:p>
    <w:p w14:paraId="19DA3D7E" w14:textId="6AFF48EA" w:rsidR="00B536FB" w:rsidRPr="00F549A6" w:rsidRDefault="00847772">
      <w:pPr>
        <w:tabs>
          <w:tab w:val="left" w:pos="1675"/>
        </w:tabs>
        <w:spacing w:line="205" w:lineRule="atLeast"/>
        <w:rPr>
          <w:rStyle w:val="fs11fw6fsitext-left"/>
          <w:b/>
          <w:bCs/>
          <w:i/>
          <w:iCs/>
          <w:sz w:val="18"/>
          <w:szCs w:val="18"/>
        </w:rPr>
      </w:pPr>
      <w:r w:rsidRPr="00F549A6">
        <w:rPr>
          <w:sz w:val="18"/>
          <w:szCs w:val="18"/>
        </w:rPr>
        <w:t xml:space="preserve"> </w:t>
      </w:r>
      <w:r w:rsidRPr="00F549A6">
        <w:rPr>
          <w:rStyle w:val="fs11fw6fsitext-left"/>
          <w:b/>
          <w:bCs/>
          <w:i/>
          <w:iCs/>
          <w:sz w:val="18"/>
          <w:szCs w:val="18"/>
        </w:rPr>
        <w:tab/>
      </w:r>
      <w:r w:rsidRPr="00F549A6">
        <w:rPr>
          <w:rStyle w:val="fs11fw6fsitext-leftoverflow-hidden"/>
          <w:b/>
          <w:bCs/>
          <w:i/>
          <w:iCs/>
          <w:sz w:val="18"/>
          <w:szCs w:val="18"/>
        </w:rPr>
        <w:t xml:space="preserve">Machine Learning </w:t>
      </w:r>
      <w:r w:rsidR="00240420">
        <w:rPr>
          <w:rStyle w:val="fs11fw6fsitext-leftoverflow-hidden"/>
          <w:b/>
          <w:bCs/>
          <w:i/>
          <w:iCs/>
          <w:sz w:val="18"/>
          <w:szCs w:val="18"/>
        </w:rPr>
        <w:t>Engineer</w:t>
      </w:r>
    </w:p>
    <w:p w14:paraId="6475CE6F" w14:textId="68DC57E3" w:rsidR="00B536FB" w:rsidRPr="00F549A6" w:rsidRDefault="00847772">
      <w:pPr>
        <w:numPr>
          <w:ilvl w:val="0"/>
          <w:numId w:val="5"/>
        </w:numPr>
        <w:spacing w:line="205" w:lineRule="atLeast"/>
        <w:ind w:left="1948" w:hanging="240"/>
        <w:rPr>
          <w:sz w:val="18"/>
          <w:szCs w:val="18"/>
        </w:rPr>
      </w:pPr>
      <w:r w:rsidRPr="00F549A6">
        <w:rPr>
          <w:sz w:val="18"/>
          <w:szCs w:val="18"/>
        </w:rPr>
        <w:t xml:space="preserve">Built an </w:t>
      </w:r>
      <w:r w:rsidR="00605C5C">
        <w:rPr>
          <w:sz w:val="18"/>
          <w:szCs w:val="18"/>
        </w:rPr>
        <w:t xml:space="preserve">end-to-end </w:t>
      </w:r>
      <w:r w:rsidRPr="00F549A6">
        <w:rPr>
          <w:sz w:val="18"/>
          <w:szCs w:val="18"/>
        </w:rPr>
        <w:t xml:space="preserve">image classification model using python to </w:t>
      </w:r>
      <w:r w:rsidR="000A3E64">
        <w:rPr>
          <w:sz w:val="18"/>
          <w:szCs w:val="18"/>
        </w:rPr>
        <w:t>predict the disease which the</w:t>
      </w:r>
      <w:r w:rsidRPr="00F549A6">
        <w:rPr>
          <w:sz w:val="18"/>
          <w:szCs w:val="18"/>
        </w:rPr>
        <w:t xml:space="preserve"> plant </w:t>
      </w:r>
      <w:r w:rsidR="000A3E64">
        <w:rPr>
          <w:sz w:val="18"/>
          <w:szCs w:val="18"/>
        </w:rPr>
        <w:t xml:space="preserve">has </w:t>
      </w:r>
      <w:r w:rsidRPr="00F549A6">
        <w:rPr>
          <w:sz w:val="18"/>
          <w:szCs w:val="18"/>
        </w:rPr>
        <w:t>with an accuracy of 86%.</w:t>
      </w:r>
    </w:p>
    <w:p w14:paraId="64B879C4" w14:textId="79D13B2D" w:rsidR="0091766E" w:rsidRDefault="00ED1710" w:rsidP="00295366">
      <w:pPr>
        <w:numPr>
          <w:ilvl w:val="0"/>
          <w:numId w:val="5"/>
        </w:numPr>
        <w:tabs>
          <w:tab w:val="left" w:pos="9072"/>
        </w:tabs>
        <w:spacing w:line="205" w:lineRule="atLeast"/>
        <w:ind w:left="1948" w:hanging="240"/>
        <w:rPr>
          <w:sz w:val="18"/>
          <w:szCs w:val="18"/>
        </w:rPr>
      </w:pPr>
      <w:r>
        <w:rPr>
          <w:sz w:val="18"/>
          <w:szCs w:val="18"/>
        </w:rPr>
        <w:t xml:space="preserve">Trained </w:t>
      </w:r>
      <w:r w:rsidR="00847772" w:rsidRPr="00F549A6">
        <w:rPr>
          <w:sz w:val="18"/>
          <w:szCs w:val="18"/>
        </w:rPr>
        <w:t xml:space="preserve">Google Inception v3 model </w:t>
      </w:r>
      <w:r w:rsidR="00202017">
        <w:rPr>
          <w:sz w:val="18"/>
          <w:szCs w:val="18"/>
        </w:rPr>
        <w:t>for classification</w:t>
      </w:r>
      <w:r w:rsidR="00847772" w:rsidRPr="00F549A6">
        <w:rPr>
          <w:sz w:val="18"/>
          <w:szCs w:val="18"/>
        </w:rPr>
        <w:t xml:space="preserve"> </w:t>
      </w:r>
      <w:r w:rsidR="003A217E">
        <w:rPr>
          <w:sz w:val="18"/>
          <w:szCs w:val="18"/>
        </w:rPr>
        <w:t xml:space="preserve">and used </w:t>
      </w:r>
      <w:r w:rsidR="00847772" w:rsidRPr="00F549A6">
        <w:rPr>
          <w:sz w:val="18"/>
          <w:szCs w:val="18"/>
        </w:rPr>
        <w:t xml:space="preserve">DJANGO and FLASK </w:t>
      </w:r>
      <w:r w:rsidR="003A217E">
        <w:rPr>
          <w:sz w:val="18"/>
          <w:szCs w:val="18"/>
        </w:rPr>
        <w:t>for web interface.</w:t>
      </w:r>
    </w:p>
    <w:p w14:paraId="6AD8369D" w14:textId="77777777" w:rsidR="009553A4" w:rsidRPr="0091766E" w:rsidRDefault="009553A4" w:rsidP="009553A4">
      <w:pPr>
        <w:tabs>
          <w:tab w:val="left" w:pos="9072"/>
        </w:tabs>
        <w:spacing w:line="205" w:lineRule="atLeast"/>
        <w:ind w:left="1708"/>
        <w:rPr>
          <w:sz w:val="18"/>
          <w:szCs w:val="18"/>
        </w:rPr>
      </w:pPr>
    </w:p>
    <w:p w14:paraId="03B618A8" w14:textId="68EAEADE" w:rsidR="00B536FB" w:rsidRDefault="00847772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  <w:sz w:val="20"/>
          <w:szCs w:val="20"/>
        </w:rPr>
      </w:pPr>
      <w:r w:rsidRPr="00F549A6">
        <w:rPr>
          <w:b/>
          <w:bCs/>
          <w:smallCaps/>
          <w:sz w:val="20"/>
          <w:szCs w:val="20"/>
        </w:rPr>
        <w:t>Projects</w:t>
      </w:r>
    </w:p>
    <w:p w14:paraId="174146C7" w14:textId="3BABFA54" w:rsidR="000C4B04" w:rsidRDefault="00AC12CD" w:rsidP="00127BB9">
      <w:pPr>
        <w:pBdr>
          <w:top w:val="single" w:sz="12" w:space="3" w:color="000000"/>
        </w:pBdr>
        <w:tabs>
          <w:tab w:val="left" w:pos="9072"/>
        </w:tabs>
        <w:spacing w:before="60" w:after="45" w:line="220" w:lineRule="atLeast"/>
        <w:rPr>
          <w:rStyle w:val="fs11fw4"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Sep </w:t>
      </w:r>
      <w:r w:rsidRPr="00F549A6">
        <w:rPr>
          <w:rStyle w:val="fs11fw4text-left"/>
          <w:sz w:val="18"/>
          <w:szCs w:val="18"/>
        </w:rPr>
        <w:t>2020 -</w:t>
      </w:r>
      <w:r>
        <w:rPr>
          <w:rStyle w:val="fs11fw4text-left"/>
          <w:sz w:val="18"/>
          <w:szCs w:val="18"/>
        </w:rPr>
        <w:t xml:space="preserve"> Dec </w:t>
      </w:r>
      <w:r w:rsidRPr="00F549A6">
        <w:rPr>
          <w:rStyle w:val="fs11fw4text-left"/>
          <w:sz w:val="18"/>
          <w:szCs w:val="18"/>
        </w:rPr>
        <w:t>2020</w:t>
      </w:r>
      <w:r>
        <w:rPr>
          <w:rStyle w:val="fs11fw4text-left"/>
          <w:sz w:val="18"/>
          <w:szCs w:val="18"/>
        </w:rPr>
        <w:t xml:space="preserve">   </w:t>
      </w:r>
      <w:r w:rsidR="000C4B04">
        <w:rPr>
          <w:rStyle w:val="fs11fw6ttu"/>
          <w:b/>
          <w:bCs/>
          <w:caps/>
          <w:sz w:val="18"/>
          <w:szCs w:val="18"/>
        </w:rPr>
        <w:t xml:space="preserve">Clustering and regression analysis of gerrymandering                               </w:t>
      </w:r>
      <w:r w:rsidR="00127BB9">
        <w:rPr>
          <w:rStyle w:val="fs11fw6ttu"/>
          <w:b/>
          <w:bCs/>
          <w:caps/>
          <w:sz w:val="18"/>
          <w:szCs w:val="18"/>
        </w:rPr>
        <w:t xml:space="preserve"> </w:t>
      </w:r>
      <w:r w:rsidR="000C4B04" w:rsidRPr="00F549A6">
        <w:rPr>
          <w:rStyle w:val="fs11fw4"/>
          <w:sz w:val="18"/>
          <w:szCs w:val="18"/>
        </w:rPr>
        <w:t>Chicago, IL</w:t>
      </w:r>
    </w:p>
    <w:p w14:paraId="05715855" w14:textId="18CAC43E" w:rsidR="000C4B04" w:rsidRPr="00F549A6" w:rsidRDefault="000C4B04" w:rsidP="000C4B04">
      <w:pPr>
        <w:numPr>
          <w:ilvl w:val="0"/>
          <w:numId w:val="6"/>
        </w:numPr>
        <w:spacing w:line="205" w:lineRule="atLeast"/>
        <w:ind w:left="1948" w:hanging="240"/>
        <w:rPr>
          <w:sz w:val="18"/>
          <w:szCs w:val="18"/>
        </w:rPr>
      </w:pPr>
      <w:r>
        <w:rPr>
          <w:sz w:val="18"/>
          <w:szCs w:val="18"/>
        </w:rPr>
        <w:t xml:space="preserve">Performed an </w:t>
      </w:r>
      <w:r w:rsidRPr="00AC12CD">
        <w:rPr>
          <w:sz w:val="18"/>
          <w:szCs w:val="18"/>
        </w:rPr>
        <w:t xml:space="preserve">exploratory </w:t>
      </w:r>
      <w:r w:rsidRPr="00AC12CD">
        <w:rPr>
          <w:b/>
          <w:sz w:val="18"/>
          <w:szCs w:val="18"/>
        </w:rPr>
        <w:t>data analysis</w:t>
      </w:r>
      <w:r>
        <w:rPr>
          <w:sz w:val="18"/>
          <w:szCs w:val="18"/>
        </w:rPr>
        <w:t xml:space="preserve"> </w:t>
      </w:r>
      <w:r w:rsidR="000A3E64">
        <w:rPr>
          <w:sz w:val="18"/>
          <w:szCs w:val="18"/>
        </w:rPr>
        <w:t>on 2012 and 2018 plans to find</w:t>
      </w:r>
      <w:r>
        <w:rPr>
          <w:sz w:val="18"/>
          <w:szCs w:val="18"/>
        </w:rPr>
        <w:t xml:space="preserve"> out </w:t>
      </w:r>
      <w:r w:rsidR="000A3E64">
        <w:rPr>
          <w:sz w:val="18"/>
          <w:szCs w:val="18"/>
        </w:rPr>
        <w:t xml:space="preserve">the </w:t>
      </w:r>
      <w:r>
        <w:rPr>
          <w:sz w:val="18"/>
          <w:szCs w:val="18"/>
        </w:rPr>
        <w:t>issues in 2012 redistricting plan</w:t>
      </w:r>
      <w:r w:rsidR="00AC12CD">
        <w:rPr>
          <w:sz w:val="18"/>
          <w:szCs w:val="18"/>
        </w:rPr>
        <w:t>.</w:t>
      </w:r>
    </w:p>
    <w:p w14:paraId="6856741E" w14:textId="408CBA5C" w:rsidR="000C4B04" w:rsidRPr="00F549A6" w:rsidRDefault="000C4B04" w:rsidP="000C4B04">
      <w:pPr>
        <w:numPr>
          <w:ilvl w:val="0"/>
          <w:numId w:val="6"/>
        </w:numPr>
        <w:spacing w:line="205" w:lineRule="atLeast"/>
        <w:ind w:left="1948" w:hanging="240"/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Pr="00AC12CD">
        <w:rPr>
          <w:b/>
          <w:sz w:val="18"/>
          <w:szCs w:val="18"/>
        </w:rPr>
        <w:t>weighted k-means</w:t>
      </w:r>
      <w:r>
        <w:rPr>
          <w:sz w:val="18"/>
          <w:szCs w:val="18"/>
        </w:rPr>
        <w:t xml:space="preserve"> to develop a new </w:t>
      </w:r>
      <w:r w:rsidR="000A3E64">
        <w:rPr>
          <w:sz w:val="18"/>
          <w:szCs w:val="18"/>
        </w:rPr>
        <w:t>re</w:t>
      </w:r>
      <w:r>
        <w:rPr>
          <w:sz w:val="18"/>
          <w:szCs w:val="18"/>
        </w:rPr>
        <w:t>districting plan for P</w:t>
      </w:r>
      <w:r w:rsidR="00295366">
        <w:rPr>
          <w:sz w:val="18"/>
          <w:szCs w:val="18"/>
        </w:rPr>
        <w:t>ennsylvania</w:t>
      </w:r>
      <w:r>
        <w:rPr>
          <w:sz w:val="18"/>
          <w:szCs w:val="18"/>
        </w:rPr>
        <w:t xml:space="preserve"> making sure the population distribution remains proportionate across districts</w:t>
      </w:r>
      <w:r w:rsidRPr="00F549A6">
        <w:rPr>
          <w:sz w:val="18"/>
          <w:szCs w:val="18"/>
        </w:rPr>
        <w:t>.</w:t>
      </w:r>
      <w:r>
        <w:rPr>
          <w:sz w:val="18"/>
          <w:szCs w:val="18"/>
        </w:rPr>
        <w:t xml:space="preserve"> This new plan has </w:t>
      </w:r>
      <w:r w:rsidRPr="00AC12CD">
        <w:rPr>
          <w:b/>
          <w:sz w:val="18"/>
          <w:szCs w:val="18"/>
        </w:rPr>
        <w:t>improved the fairness by about 60%.</w:t>
      </w:r>
    </w:p>
    <w:p w14:paraId="4CEEC498" w14:textId="48795C2D" w:rsidR="000C4B04" w:rsidRDefault="000C4B04" w:rsidP="000C4B04">
      <w:pPr>
        <w:numPr>
          <w:ilvl w:val="0"/>
          <w:numId w:val="6"/>
        </w:numPr>
        <w:spacing w:after="60" w:line="205" w:lineRule="atLeast"/>
        <w:ind w:left="1948" w:hanging="240"/>
        <w:rPr>
          <w:sz w:val="18"/>
          <w:szCs w:val="18"/>
        </w:rPr>
      </w:pPr>
      <w:r>
        <w:rPr>
          <w:sz w:val="18"/>
          <w:szCs w:val="18"/>
        </w:rPr>
        <w:t xml:space="preserve">Experimented </w:t>
      </w:r>
      <w:r w:rsidR="002878EC">
        <w:rPr>
          <w:sz w:val="18"/>
          <w:szCs w:val="18"/>
        </w:rPr>
        <w:t xml:space="preserve">with </w:t>
      </w:r>
      <w:r w:rsidR="00605C5C">
        <w:rPr>
          <w:sz w:val="18"/>
          <w:szCs w:val="18"/>
        </w:rPr>
        <w:t xml:space="preserve">certain </w:t>
      </w:r>
      <w:r>
        <w:rPr>
          <w:sz w:val="18"/>
          <w:szCs w:val="18"/>
        </w:rPr>
        <w:t>regression analys</w:t>
      </w:r>
      <w:r w:rsidR="00605C5C">
        <w:rPr>
          <w:sz w:val="18"/>
          <w:szCs w:val="18"/>
        </w:rPr>
        <w:t>e</w:t>
      </w:r>
      <w:r>
        <w:rPr>
          <w:sz w:val="18"/>
          <w:szCs w:val="18"/>
        </w:rPr>
        <w:t xml:space="preserve">s </w:t>
      </w:r>
      <w:r w:rsidR="00605C5C">
        <w:rPr>
          <w:sz w:val="18"/>
          <w:szCs w:val="18"/>
        </w:rPr>
        <w:t xml:space="preserve">such as </w:t>
      </w:r>
      <w:r w:rsidR="00605C5C" w:rsidRPr="00AC12CD">
        <w:rPr>
          <w:b/>
          <w:sz w:val="18"/>
          <w:szCs w:val="18"/>
        </w:rPr>
        <w:t>Best Subset, Ridge and Lasso</w:t>
      </w:r>
      <w:r w:rsidR="00605C5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 w:rsidR="000A3E64">
        <w:rPr>
          <w:sz w:val="18"/>
          <w:szCs w:val="18"/>
        </w:rPr>
        <w:t>find which factors influence elections</w:t>
      </w:r>
      <w:r w:rsidR="00605C5C">
        <w:rPr>
          <w:sz w:val="18"/>
          <w:szCs w:val="18"/>
        </w:rPr>
        <w:t xml:space="preserve"> the most.</w:t>
      </w:r>
    </w:p>
    <w:p w14:paraId="6F3AB7BF" w14:textId="77777777" w:rsidR="000C4B04" w:rsidRPr="000C4B04" w:rsidRDefault="000C4B04" w:rsidP="000C4B04">
      <w:pPr>
        <w:spacing w:after="60" w:line="205" w:lineRule="atLeast"/>
        <w:ind w:left="1948"/>
        <w:rPr>
          <w:rStyle w:val="fs11fw4"/>
          <w:sz w:val="18"/>
          <w:szCs w:val="18"/>
        </w:rPr>
      </w:pPr>
    </w:p>
    <w:p w14:paraId="7BDC8A0B" w14:textId="4FAF40B5" w:rsidR="00B536FB" w:rsidRPr="00F549A6" w:rsidRDefault="00AC12CD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Jan </w:t>
      </w:r>
      <w:r w:rsidRPr="00F549A6">
        <w:rPr>
          <w:rStyle w:val="fs11fw4text-left"/>
          <w:sz w:val="18"/>
          <w:szCs w:val="18"/>
        </w:rPr>
        <w:t xml:space="preserve">2020 </w:t>
      </w:r>
      <w:r>
        <w:rPr>
          <w:rStyle w:val="fs11fw4text-left"/>
          <w:sz w:val="18"/>
          <w:szCs w:val="18"/>
        </w:rPr>
        <w:t xml:space="preserve">– May </w:t>
      </w:r>
      <w:r w:rsidRPr="00F549A6">
        <w:rPr>
          <w:rStyle w:val="fs11fw4text-left"/>
          <w:sz w:val="18"/>
          <w:szCs w:val="18"/>
        </w:rPr>
        <w:t>2020</w:t>
      </w:r>
      <w:r w:rsidR="00847772" w:rsidRPr="00F549A6">
        <w:rPr>
          <w:rStyle w:val="fs11fw6ttu"/>
          <w:b/>
          <w:bCs/>
          <w:caps/>
          <w:sz w:val="18"/>
          <w:szCs w:val="18"/>
        </w:rPr>
        <w:tab/>
        <w:t>Yelp Recommender System for Restaurants</w:t>
      </w:r>
      <w:r>
        <w:rPr>
          <w:rStyle w:val="fs11fw6ttu"/>
          <w:b/>
          <w:bCs/>
          <w:caps/>
          <w:sz w:val="18"/>
          <w:szCs w:val="18"/>
        </w:rPr>
        <w:t xml:space="preserve">                                                            </w:t>
      </w:r>
      <w:r w:rsidR="00127BB9">
        <w:rPr>
          <w:rStyle w:val="fs11fw6ttu"/>
          <w:b/>
          <w:bCs/>
          <w:caps/>
          <w:sz w:val="18"/>
          <w:szCs w:val="18"/>
        </w:rPr>
        <w:t xml:space="preserve"> </w:t>
      </w:r>
      <w:r w:rsidR="00847772" w:rsidRPr="00F549A6">
        <w:rPr>
          <w:rStyle w:val="fs11fw4"/>
          <w:sz w:val="18"/>
          <w:szCs w:val="18"/>
        </w:rPr>
        <w:t>Chicago, IL</w:t>
      </w:r>
    </w:p>
    <w:p w14:paraId="56A8BDDB" w14:textId="387BEA92" w:rsidR="00B536FB" w:rsidRPr="00F549A6" w:rsidRDefault="00847772">
      <w:pPr>
        <w:numPr>
          <w:ilvl w:val="0"/>
          <w:numId w:val="6"/>
        </w:numPr>
        <w:spacing w:line="205" w:lineRule="atLeast"/>
        <w:ind w:left="1948" w:hanging="240"/>
        <w:rPr>
          <w:sz w:val="18"/>
          <w:szCs w:val="18"/>
        </w:rPr>
      </w:pPr>
      <w:r w:rsidRPr="00F549A6">
        <w:rPr>
          <w:sz w:val="18"/>
          <w:szCs w:val="18"/>
        </w:rPr>
        <w:t xml:space="preserve">Developed an </w:t>
      </w:r>
      <w:r w:rsidRPr="00AC12CD">
        <w:rPr>
          <w:b/>
          <w:sz w:val="18"/>
          <w:szCs w:val="18"/>
        </w:rPr>
        <w:t>end-to-end recommender system</w:t>
      </w:r>
      <w:r w:rsidRPr="00F549A6">
        <w:rPr>
          <w:sz w:val="18"/>
          <w:szCs w:val="18"/>
        </w:rPr>
        <w:t xml:space="preserve"> leveraging </w:t>
      </w:r>
      <w:r w:rsidRPr="007E56F4">
        <w:rPr>
          <w:b/>
          <w:sz w:val="18"/>
          <w:szCs w:val="18"/>
        </w:rPr>
        <w:t>python</w:t>
      </w:r>
      <w:r w:rsidRPr="00F549A6">
        <w:rPr>
          <w:sz w:val="18"/>
          <w:szCs w:val="18"/>
        </w:rPr>
        <w:t xml:space="preserve"> to suggest restaurants to users utilizing </w:t>
      </w:r>
      <w:r w:rsidRPr="007E56F4">
        <w:rPr>
          <w:b/>
          <w:sz w:val="18"/>
          <w:szCs w:val="18"/>
        </w:rPr>
        <w:t>hybrid matrix factorization</w:t>
      </w:r>
      <w:r w:rsidRPr="00F549A6">
        <w:rPr>
          <w:sz w:val="18"/>
          <w:szCs w:val="18"/>
        </w:rPr>
        <w:t xml:space="preserve"> method with an</w:t>
      </w:r>
      <w:r w:rsidR="00E5381C">
        <w:rPr>
          <w:sz w:val="18"/>
          <w:szCs w:val="18"/>
        </w:rPr>
        <w:t xml:space="preserve"> </w:t>
      </w:r>
      <w:r w:rsidR="00E5381C" w:rsidRPr="00AC12CD">
        <w:rPr>
          <w:b/>
          <w:sz w:val="18"/>
          <w:szCs w:val="18"/>
        </w:rPr>
        <w:t>accuracy</w:t>
      </w:r>
      <w:r w:rsidRPr="00AC12CD">
        <w:rPr>
          <w:b/>
          <w:sz w:val="18"/>
          <w:szCs w:val="18"/>
        </w:rPr>
        <w:t xml:space="preserve"> of </w:t>
      </w:r>
      <w:r w:rsidR="00E5381C" w:rsidRPr="00AC12CD">
        <w:rPr>
          <w:b/>
          <w:sz w:val="18"/>
          <w:szCs w:val="18"/>
        </w:rPr>
        <w:t>97%</w:t>
      </w:r>
      <w:r w:rsidRPr="00AC12CD">
        <w:rPr>
          <w:b/>
          <w:sz w:val="18"/>
          <w:szCs w:val="18"/>
        </w:rPr>
        <w:t>.</w:t>
      </w:r>
    </w:p>
    <w:p w14:paraId="22887020" w14:textId="5B74235B" w:rsidR="00B536FB" w:rsidRPr="00F549A6" w:rsidRDefault="00847772">
      <w:pPr>
        <w:numPr>
          <w:ilvl w:val="0"/>
          <w:numId w:val="6"/>
        </w:numPr>
        <w:spacing w:line="205" w:lineRule="atLeast"/>
        <w:ind w:left="1948" w:hanging="240"/>
        <w:rPr>
          <w:sz w:val="18"/>
          <w:szCs w:val="18"/>
        </w:rPr>
      </w:pPr>
      <w:r w:rsidRPr="00F549A6">
        <w:rPr>
          <w:sz w:val="18"/>
          <w:szCs w:val="18"/>
        </w:rPr>
        <w:t xml:space="preserve">Analyzed </w:t>
      </w:r>
      <w:r w:rsidR="00605C5C">
        <w:rPr>
          <w:sz w:val="18"/>
          <w:szCs w:val="18"/>
        </w:rPr>
        <w:t xml:space="preserve">other </w:t>
      </w:r>
      <w:r w:rsidR="00E72A03">
        <w:rPr>
          <w:sz w:val="18"/>
          <w:szCs w:val="18"/>
        </w:rPr>
        <w:t xml:space="preserve">algorithms such as </w:t>
      </w:r>
      <w:r w:rsidRPr="0003528E">
        <w:rPr>
          <w:b/>
          <w:sz w:val="18"/>
          <w:szCs w:val="18"/>
        </w:rPr>
        <w:t>content-based, collaborative, Approximate nearest neighbor</w:t>
      </w:r>
      <w:r w:rsidRPr="00F549A6">
        <w:rPr>
          <w:sz w:val="18"/>
          <w:szCs w:val="18"/>
        </w:rPr>
        <w:t xml:space="preserve">, etc. and tuned hyperparameters </w:t>
      </w:r>
      <w:r w:rsidR="000A3E64">
        <w:rPr>
          <w:sz w:val="18"/>
          <w:szCs w:val="18"/>
        </w:rPr>
        <w:t>using</w:t>
      </w:r>
      <w:r w:rsidRPr="00F549A6">
        <w:rPr>
          <w:sz w:val="18"/>
          <w:szCs w:val="18"/>
        </w:rPr>
        <w:t xml:space="preserve"> </w:t>
      </w:r>
      <w:r w:rsidRPr="0003528E">
        <w:rPr>
          <w:b/>
          <w:sz w:val="18"/>
          <w:szCs w:val="18"/>
        </w:rPr>
        <w:t>Bayesian optimizatio</w:t>
      </w:r>
      <w:r w:rsidR="00560D68" w:rsidRPr="0003528E">
        <w:rPr>
          <w:b/>
          <w:sz w:val="18"/>
          <w:szCs w:val="18"/>
        </w:rPr>
        <w:t>n</w:t>
      </w:r>
      <w:r w:rsidRPr="00F549A6">
        <w:rPr>
          <w:sz w:val="18"/>
          <w:szCs w:val="18"/>
        </w:rPr>
        <w:t>.</w:t>
      </w:r>
    </w:p>
    <w:p w14:paraId="67422EE0" w14:textId="77777777" w:rsidR="00B536FB" w:rsidRPr="00F549A6" w:rsidRDefault="00847772">
      <w:pPr>
        <w:numPr>
          <w:ilvl w:val="0"/>
          <w:numId w:val="6"/>
        </w:numPr>
        <w:spacing w:after="60" w:line="205" w:lineRule="atLeast"/>
        <w:ind w:left="1948" w:hanging="240"/>
        <w:rPr>
          <w:sz w:val="18"/>
          <w:szCs w:val="18"/>
        </w:rPr>
      </w:pPr>
      <w:r w:rsidRPr="00F549A6">
        <w:rPr>
          <w:sz w:val="18"/>
          <w:szCs w:val="18"/>
        </w:rPr>
        <w:t xml:space="preserve">Deployed final model as a web-app employing </w:t>
      </w:r>
      <w:r w:rsidRPr="00AC12CD">
        <w:rPr>
          <w:b/>
          <w:sz w:val="18"/>
          <w:szCs w:val="18"/>
        </w:rPr>
        <w:t>Angular JS</w:t>
      </w:r>
      <w:r w:rsidRPr="00F549A6">
        <w:rPr>
          <w:sz w:val="18"/>
          <w:szCs w:val="18"/>
        </w:rPr>
        <w:t xml:space="preserve"> and </w:t>
      </w:r>
      <w:r w:rsidRPr="00AC12CD">
        <w:rPr>
          <w:b/>
          <w:sz w:val="18"/>
          <w:szCs w:val="18"/>
        </w:rPr>
        <w:t>Flask</w:t>
      </w:r>
      <w:r w:rsidRPr="00F549A6">
        <w:rPr>
          <w:sz w:val="18"/>
          <w:szCs w:val="18"/>
        </w:rPr>
        <w:t>.</w:t>
      </w:r>
    </w:p>
    <w:p w14:paraId="710D2A81" w14:textId="77777777" w:rsidR="00B536FB" w:rsidRDefault="00847772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1247C9E" w14:textId="11523194" w:rsidR="00B536FB" w:rsidRPr="000A3E64" w:rsidRDefault="00AC12CD" w:rsidP="00127BB9">
      <w:pPr>
        <w:tabs>
          <w:tab w:val="left" w:pos="1678"/>
          <w:tab w:val="left" w:pos="9072"/>
          <w:tab w:val="right" w:pos="10470"/>
        </w:tabs>
        <w:spacing w:line="205" w:lineRule="atLeast"/>
        <w:rPr>
          <w:rStyle w:val="fs11fw4"/>
          <w:b/>
          <w:bCs/>
          <w:caps/>
          <w:sz w:val="18"/>
          <w:szCs w:val="18"/>
        </w:rPr>
      </w:pPr>
      <w:r>
        <w:rPr>
          <w:rStyle w:val="fs11fw4text-left"/>
          <w:sz w:val="18"/>
          <w:szCs w:val="18"/>
        </w:rPr>
        <w:t xml:space="preserve">Sep </w:t>
      </w:r>
      <w:r w:rsidRPr="00F549A6">
        <w:rPr>
          <w:rStyle w:val="fs11fw4text-left"/>
          <w:sz w:val="18"/>
          <w:szCs w:val="18"/>
        </w:rPr>
        <w:t xml:space="preserve">2020 </w:t>
      </w:r>
      <w:r>
        <w:rPr>
          <w:rStyle w:val="fs11fw4text-left"/>
          <w:sz w:val="18"/>
          <w:szCs w:val="18"/>
        </w:rPr>
        <w:t xml:space="preserve">– Dec </w:t>
      </w:r>
      <w:r w:rsidRPr="00F549A6">
        <w:rPr>
          <w:rStyle w:val="fs11fw4text-left"/>
          <w:sz w:val="18"/>
          <w:szCs w:val="18"/>
        </w:rPr>
        <w:t>2020</w:t>
      </w:r>
      <w:r w:rsidR="00847772" w:rsidRPr="00F549A6">
        <w:rPr>
          <w:rStyle w:val="fs11fw6ttu"/>
          <w:b/>
          <w:bCs/>
          <w:caps/>
          <w:sz w:val="18"/>
          <w:szCs w:val="18"/>
        </w:rPr>
        <w:tab/>
        <w:t>StackOverflow Data Analysis</w:t>
      </w:r>
      <w:r>
        <w:rPr>
          <w:rStyle w:val="fs11fw4"/>
          <w:caps/>
          <w:sz w:val="18"/>
          <w:szCs w:val="18"/>
        </w:rPr>
        <w:t xml:space="preserve">                                                                                          </w:t>
      </w:r>
      <w:r w:rsidR="00127BB9">
        <w:rPr>
          <w:rStyle w:val="fs11fw4"/>
          <w:caps/>
          <w:sz w:val="18"/>
          <w:szCs w:val="18"/>
        </w:rPr>
        <w:t xml:space="preserve">  </w:t>
      </w:r>
      <w:r w:rsidR="00847772" w:rsidRPr="00F549A6">
        <w:rPr>
          <w:rStyle w:val="fs11fw4"/>
          <w:sz w:val="18"/>
          <w:szCs w:val="18"/>
        </w:rPr>
        <w:t>Chicago, IL</w:t>
      </w:r>
    </w:p>
    <w:p w14:paraId="13E1BD83" w14:textId="4E19D3CE" w:rsidR="000A3E64" w:rsidRPr="000A3E64" w:rsidRDefault="000A3E64" w:rsidP="000A3E64">
      <w:pPr>
        <w:numPr>
          <w:ilvl w:val="0"/>
          <w:numId w:val="7"/>
        </w:numPr>
        <w:spacing w:line="205" w:lineRule="atLeast"/>
        <w:ind w:left="1945" w:hanging="238"/>
        <w:rPr>
          <w:sz w:val="18"/>
          <w:szCs w:val="18"/>
        </w:rPr>
      </w:pPr>
      <w:r w:rsidRPr="00F549A6">
        <w:rPr>
          <w:sz w:val="18"/>
          <w:szCs w:val="18"/>
        </w:rPr>
        <w:t xml:space="preserve">Ran queries on </w:t>
      </w:r>
      <w:r w:rsidRPr="00AC12CD">
        <w:rPr>
          <w:b/>
          <w:sz w:val="18"/>
          <w:szCs w:val="18"/>
        </w:rPr>
        <w:t>Hive</w:t>
      </w:r>
      <w:r w:rsidRPr="00F549A6">
        <w:rPr>
          <w:sz w:val="18"/>
          <w:szCs w:val="18"/>
        </w:rPr>
        <w:t xml:space="preserve"> and </w:t>
      </w:r>
      <w:r w:rsidRPr="00AC12CD">
        <w:rPr>
          <w:b/>
          <w:sz w:val="18"/>
          <w:szCs w:val="18"/>
        </w:rPr>
        <w:t>Pig</w:t>
      </w:r>
      <w:r w:rsidRPr="00F549A6">
        <w:rPr>
          <w:sz w:val="18"/>
          <w:szCs w:val="18"/>
        </w:rPr>
        <w:t xml:space="preserve"> on dataset to perform some exhaustive data analysis.</w:t>
      </w:r>
    </w:p>
    <w:p w14:paraId="0FCD86A7" w14:textId="3890538B" w:rsidR="00B536FB" w:rsidRPr="00F549A6" w:rsidRDefault="00847772">
      <w:pPr>
        <w:numPr>
          <w:ilvl w:val="0"/>
          <w:numId w:val="7"/>
        </w:numPr>
        <w:spacing w:line="205" w:lineRule="atLeast"/>
        <w:ind w:left="1948" w:hanging="240"/>
        <w:rPr>
          <w:sz w:val="18"/>
          <w:szCs w:val="18"/>
        </w:rPr>
      </w:pPr>
      <w:r w:rsidRPr="00F549A6">
        <w:rPr>
          <w:sz w:val="18"/>
          <w:szCs w:val="18"/>
        </w:rPr>
        <w:t xml:space="preserve">Created a Tag Predictor operating </w:t>
      </w:r>
      <w:r w:rsidRPr="00AC12CD">
        <w:rPr>
          <w:b/>
          <w:sz w:val="18"/>
          <w:szCs w:val="18"/>
        </w:rPr>
        <w:t>Pyspark</w:t>
      </w:r>
      <w:r w:rsidRPr="00F549A6">
        <w:rPr>
          <w:sz w:val="18"/>
          <w:szCs w:val="18"/>
        </w:rPr>
        <w:t xml:space="preserve"> to anticipate tags for any StackOverflow post with an </w:t>
      </w:r>
      <w:r w:rsidRPr="00AC12CD">
        <w:rPr>
          <w:b/>
          <w:sz w:val="18"/>
          <w:szCs w:val="18"/>
        </w:rPr>
        <w:t>accuracy of 83%.</w:t>
      </w:r>
    </w:p>
    <w:p w14:paraId="604913EA" w14:textId="03B41C40" w:rsidR="00AC12CD" w:rsidRDefault="00847772" w:rsidP="00AC12CD">
      <w:pPr>
        <w:numPr>
          <w:ilvl w:val="0"/>
          <w:numId w:val="7"/>
        </w:numPr>
        <w:spacing w:line="205" w:lineRule="atLeast"/>
        <w:ind w:left="1948" w:hanging="240"/>
        <w:rPr>
          <w:sz w:val="18"/>
          <w:szCs w:val="18"/>
        </w:rPr>
      </w:pPr>
      <w:r w:rsidRPr="00F549A6">
        <w:rPr>
          <w:sz w:val="18"/>
          <w:szCs w:val="18"/>
        </w:rPr>
        <w:t>Extracted Stack</w:t>
      </w:r>
      <w:r w:rsidR="00EC7EB0">
        <w:rPr>
          <w:sz w:val="18"/>
          <w:szCs w:val="18"/>
        </w:rPr>
        <w:t>O</w:t>
      </w:r>
      <w:r w:rsidRPr="00F549A6">
        <w:rPr>
          <w:sz w:val="18"/>
          <w:szCs w:val="18"/>
        </w:rPr>
        <w:t xml:space="preserve">verflow Data operating </w:t>
      </w:r>
      <w:proofErr w:type="spellStart"/>
      <w:r w:rsidRPr="00AC12CD">
        <w:rPr>
          <w:b/>
          <w:sz w:val="18"/>
          <w:szCs w:val="18"/>
        </w:rPr>
        <w:t>Big</w:t>
      </w:r>
      <w:r w:rsidR="00EC7EB0">
        <w:rPr>
          <w:b/>
          <w:sz w:val="18"/>
          <w:szCs w:val="18"/>
        </w:rPr>
        <w:t>Q</w:t>
      </w:r>
      <w:r w:rsidRPr="00AC12CD">
        <w:rPr>
          <w:b/>
          <w:sz w:val="18"/>
          <w:szCs w:val="18"/>
        </w:rPr>
        <w:t>uery</w:t>
      </w:r>
      <w:proofErr w:type="spellEnd"/>
      <w:r w:rsidRPr="00F549A6">
        <w:rPr>
          <w:sz w:val="18"/>
          <w:szCs w:val="18"/>
        </w:rPr>
        <w:t xml:space="preserve"> using </w:t>
      </w:r>
      <w:r w:rsidRPr="00AC12CD">
        <w:rPr>
          <w:b/>
          <w:sz w:val="18"/>
          <w:szCs w:val="18"/>
        </w:rPr>
        <w:t>SQL</w:t>
      </w:r>
      <w:r w:rsidRPr="00F549A6">
        <w:rPr>
          <w:sz w:val="18"/>
          <w:szCs w:val="18"/>
        </w:rPr>
        <w:t xml:space="preserve"> queries.</w:t>
      </w:r>
    </w:p>
    <w:p w14:paraId="2FAC766D" w14:textId="77777777" w:rsidR="009553A4" w:rsidRPr="00AC12CD" w:rsidRDefault="009553A4" w:rsidP="009553A4">
      <w:pPr>
        <w:spacing w:line="205" w:lineRule="atLeast"/>
        <w:ind w:left="1708"/>
        <w:rPr>
          <w:sz w:val="18"/>
          <w:szCs w:val="18"/>
        </w:rPr>
      </w:pPr>
    </w:p>
    <w:p w14:paraId="4A329969" w14:textId="0070A66A" w:rsidR="00AC12CD" w:rsidRDefault="00AC12CD" w:rsidP="009553A4">
      <w:pPr>
        <w:pBdr>
          <w:top w:val="single" w:sz="12" w:space="3" w:color="000000"/>
        </w:pBdr>
        <w:rPr>
          <w:sz w:val="18"/>
          <w:szCs w:val="18"/>
        </w:rPr>
      </w:pPr>
      <w:r w:rsidRPr="00F549A6">
        <w:rPr>
          <w:b/>
          <w:bCs/>
          <w:smallCaps/>
          <w:sz w:val="20"/>
          <w:szCs w:val="20"/>
        </w:rPr>
        <w:t>Skills</w:t>
      </w:r>
      <w:r w:rsidR="00EC7EB0">
        <w:rPr>
          <w:b/>
          <w:bCs/>
          <w:smallCaps/>
          <w:sz w:val="20"/>
          <w:szCs w:val="20"/>
        </w:rPr>
        <w:t xml:space="preserve">.                          </w:t>
      </w:r>
      <w:r>
        <w:rPr>
          <w:b/>
          <w:sz w:val="18"/>
          <w:szCs w:val="18"/>
        </w:rPr>
        <w:t xml:space="preserve">Languages: </w:t>
      </w:r>
      <w:r w:rsidRPr="00F549A6">
        <w:rPr>
          <w:sz w:val="18"/>
          <w:szCs w:val="18"/>
        </w:rPr>
        <w:t>Python</w:t>
      </w:r>
      <w:r>
        <w:rPr>
          <w:sz w:val="18"/>
          <w:szCs w:val="18"/>
        </w:rPr>
        <w:t xml:space="preserve"> </w:t>
      </w:r>
      <w:r w:rsidRPr="00F549A6">
        <w:rPr>
          <w:sz w:val="18"/>
          <w:szCs w:val="18"/>
        </w:rPr>
        <w:t xml:space="preserve">, R, Scala, Java, SQL, C, C++, </w:t>
      </w:r>
      <w:proofErr w:type="spellStart"/>
      <w:r w:rsidRPr="00F549A6">
        <w:rPr>
          <w:sz w:val="18"/>
          <w:szCs w:val="18"/>
        </w:rPr>
        <w:t>Pyspark</w:t>
      </w:r>
      <w:proofErr w:type="spellEnd"/>
    </w:p>
    <w:p w14:paraId="7CACDA04" w14:textId="77777777" w:rsidR="009553A4" w:rsidRPr="00EC7EB0" w:rsidRDefault="009553A4" w:rsidP="009553A4">
      <w:pPr>
        <w:pBdr>
          <w:top w:val="single" w:sz="12" w:space="3" w:color="000000"/>
        </w:pBdr>
        <w:rPr>
          <w:b/>
          <w:bCs/>
          <w:smallCaps/>
          <w:sz w:val="20"/>
          <w:szCs w:val="20"/>
        </w:rPr>
      </w:pPr>
    </w:p>
    <w:p w14:paraId="12342657" w14:textId="06480FC3" w:rsidR="00AC12CD" w:rsidRDefault="00AC12CD" w:rsidP="009553A4">
      <w:pPr>
        <w:tabs>
          <w:tab w:val="left" w:pos="1933"/>
        </w:tabs>
        <w:ind w:left="1693"/>
        <w:rPr>
          <w:sz w:val="18"/>
          <w:szCs w:val="18"/>
        </w:rPr>
      </w:pPr>
      <w:r>
        <w:rPr>
          <w:b/>
          <w:sz w:val="18"/>
          <w:szCs w:val="18"/>
        </w:rPr>
        <w:t>Databases:</w:t>
      </w:r>
      <w:r>
        <w:rPr>
          <w:sz w:val="18"/>
          <w:szCs w:val="18"/>
        </w:rPr>
        <w:t xml:space="preserve"> </w:t>
      </w:r>
      <w:r w:rsidRPr="00F549A6">
        <w:rPr>
          <w:sz w:val="18"/>
          <w:szCs w:val="18"/>
        </w:rPr>
        <w:t>MapReduce, MongoDB, Pig, Hive, Cassandra, MySQL, PostgreSQL, Neo4j,</w:t>
      </w:r>
      <w:r>
        <w:rPr>
          <w:sz w:val="18"/>
          <w:szCs w:val="18"/>
        </w:rPr>
        <w:t xml:space="preserve"> </w:t>
      </w:r>
      <w:proofErr w:type="spellStart"/>
      <w:r w:rsidRPr="00F549A6">
        <w:rPr>
          <w:sz w:val="18"/>
          <w:szCs w:val="18"/>
        </w:rPr>
        <w:t>BigQuery</w:t>
      </w:r>
      <w:proofErr w:type="spellEnd"/>
    </w:p>
    <w:p w14:paraId="15916F5A" w14:textId="77777777" w:rsidR="009553A4" w:rsidRDefault="009553A4" w:rsidP="009553A4">
      <w:pPr>
        <w:tabs>
          <w:tab w:val="left" w:pos="1933"/>
        </w:tabs>
        <w:spacing w:line="205" w:lineRule="atLeast"/>
        <w:rPr>
          <w:sz w:val="18"/>
          <w:szCs w:val="18"/>
        </w:rPr>
      </w:pPr>
    </w:p>
    <w:p w14:paraId="75AF9F3C" w14:textId="07699C6D" w:rsidR="00AC12CD" w:rsidRDefault="00AC12CD" w:rsidP="00AC12CD">
      <w:pPr>
        <w:tabs>
          <w:tab w:val="left" w:pos="1933"/>
        </w:tabs>
        <w:spacing w:line="205" w:lineRule="atLeast"/>
        <w:ind w:left="1693"/>
        <w:rPr>
          <w:sz w:val="18"/>
          <w:szCs w:val="18"/>
        </w:rPr>
      </w:pPr>
      <w:r>
        <w:rPr>
          <w:b/>
          <w:sz w:val="18"/>
          <w:szCs w:val="18"/>
        </w:rPr>
        <w:t>Tools:</w:t>
      </w:r>
      <w:r>
        <w:rPr>
          <w:sz w:val="18"/>
          <w:szCs w:val="18"/>
        </w:rPr>
        <w:t xml:space="preserve"> </w:t>
      </w:r>
      <w:r w:rsidRPr="00F549A6">
        <w:rPr>
          <w:sz w:val="18"/>
          <w:szCs w:val="18"/>
        </w:rPr>
        <w:t>Google Analytics</w:t>
      </w:r>
      <w:r>
        <w:rPr>
          <w:sz w:val="18"/>
          <w:szCs w:val="18"/>
        </w:rPr>
        <w:t xml:space="preserve">, </w:t>
      </w:r>
      <w:r w:rsidRPr="00F549A6">
        <w:rPr>
          <w:sz w:val="18"/>
          <w:szCs w:val="18"/>
        </w:rPr>
        <w:t>FLASK</w:t>
      </w:r>
      <w:r>
        <w:rPr>
          <w:sz w:val="18"/>
          <w:szCs w:val="18"/>
        </w:rPr>
        <w:t xml:space="preserve">, </w:t>
      </w:r>
      <w:r w:rsidRPr="00F549A6">
        <w:rPr>
          <w:sz w:val="18"/>
          <w:szCs w:val="18"/>
        </w:rPr>
        <w:t xml:space="preserve">Microsoft </w:t>
      </w:r>
      <w:r>
        <w:rPr>
          <w:sz w:val="18"/>
          <w:szCs w:val="18"/>
        </w:rPr>
        <w:t xml:space="preserve">Excel (Advanced), </w:t>
      </w:r>
      <w:r w:rsidRPr="00F549A6">
        <w:rPr>
          <w:sz w:val="18"/>
          <w:szCs w:val="18"/>
        </w:rPr>
        <w:t>AWS,</w:t>
      </w:r>
      <w:r>
        <w:rPr>
          <w:sz w:val="18"/>
          <w:szCs w:val="18"/>
        </w:rPr>
        <w:t xml:space="preserve"> </w:t>
      </w:r>
      <w:r w:rsidRPr="00F549A6">
        <w:rPr>
          <w:sz w:val="18"/>
          <w:szCs w:val="18"/>
        </w:rPr>
        <w:t>Docker, TensorFlow, GitHub, Tableau, DJANGO</w:t>
      </w:r>
      <w:r>
        <w:rPr>
          <w:sz w:val="18"/>
          <w:szCs w:val="18"/>
        </w:rPr>
        <w:t>, Power BI, SAS, Alteryx, Microsoft PowerPoint, Microsoft Suite, React, Looker</w:t>
      </w:r>
    </w:p>
    <w:p w14:paraId="79A2B512" w14:textId="77777777" w:rsidR="009553A4" w:rsidRDefault="009553A4" w:rsidP="00AC12CD">
      <w:pPr>
        <w:tabs>
          <w:tab w:val="left" w:pos="1933"/>
        </w:tabs>
        <w:spacing w:line="205" w:lineRule="atLeast"/>
        <w:ind w:left="1693"/>
        <w:rPr>
          <w:sz w:val="18"/>
          <w:szCs w:val="18"/>
        </w:rPr>
      </w:pPr>
    </w:p>
    <w:p w14:paraId="76341A50" w14:textId="6881B2F8" w:rsidR="00E0623E" w:rsidRPr="00EC7EB0" w:rsidRDefault="00AC12CD" w:rsidP="00EC7EB0">
      <w:pPr>
        <w:tabs>
          <w:tab w:val="left" w:pos="1933"/>
        </w:tabs>
        <w:spacing w:line="205" w:lineRule="atLeast"/>
        <w:ind w:left="1693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 Skills: </w:t>
      </w:r>
      <w:r w:rsidRPr="00E0623E">
        <w:rPr>
          <w:sz w:val="18"/>
          <w:szCs w:val="18"/>
        </w:rPr>
        <w:t>Problem</w:t>
      </w:r>
      <w:r>
        <w:rPr>
          <w:sz w:val="18"/>
          <w:szCs w:val="18"/>
        </w:rPr>
        <w:t xml:space="preserve"> </w:t>
      </w:r>
      <w:r w:rsidRPr="00E0623E">
        <w:rPr>
          <w:sz w:val="18"/>
          <w:szCs w:val="18"/>
        </w:rPr>
        <w:t>solving</w:t>
      </w:r>
      <w:r>
        <w:rPr>
          <w:sz w:val="18"/>
          <w:szCs w:val="18"/>
        </w:rPr>
        <w:t>, analytical, team building, team player, leadership, communication, multitasking, organizational</w:t>
      </w:r>
    </w:p>
    <w:sectPr w:rsidR="00E0623E" w:rsidRPr="00EC7EB0" w:rsidSect="00295366">
      <w:pgSz w:w="12225" w:h="15810"/>
      <w:pgMar w:top="870" w:right="870" w:bottom="870" w:left="87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7A416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78C3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D6D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56C0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1628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C0B7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FA03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E053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EAD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DAE0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D833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D23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160E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BE9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AED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786A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5A6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02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D760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5EA4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200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668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C8F4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E43B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D482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2840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5457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1AA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CFD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5E21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9A90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B4E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6E85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5C6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B649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9AEE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CDEB4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DC15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BA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523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9CA1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007F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00AC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F0EC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ED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950B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986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E2EA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008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80C9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48AF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2E59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BE3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9461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E87F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AE55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FAE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C9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2058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74F5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765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0C7C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D80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330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64D8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D41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8EFE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56E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46D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D876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BCF2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7E42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97232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9278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2C6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569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46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56CC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EA2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AED2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E6FB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F007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4866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183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90FA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4C1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246C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A476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6E39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4073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4F55A82"/>
    <w:multiLevelType w:val="hybridMultilevel"/>
    <w:tmpl w:val="D6923CCE"/>
    <w:lvl w:ilvl="0" w:tplc="0409000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11" w15:restartNumberingAfterBreak="0">
    <w:nsid w:val="0A580FAD"/>
    <w:multiLevelType w:val="hybridMultilevel"/>
    <w:tmpl w:val="23862C42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12" w15:restartNumberingAfterBreak="0">
    <w:nsid w:val="28E179AA"/>
    <w:multiLevelType w:val="multilevel"/>
    <w:tmpl w:val="894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310CCF"/>
    <w:multiLevelType w:val="hybridMultilevel"/>
    <w:tmpl w:val="1C66B672"/>
    <w:lvl w:ilvl="0" w:tplc="0409000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</w:abstractNum>
  <w:abstractNum w:abstractNumId="14" w15:restartNumberingAfterBreak="0">
    <w:nsid w:val="3F560840"/>
    <w:multiLevelType w:val="hybridMultilevel"/>
    <w:tmpl w:val="4BD4560C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B"/>
    <w:rsid w:val="000109DA"/>
    <w:rsid w:val="0003528E"/>
    <w:rsid w:val="000A3E64"/>
    <w:rsid w:val="000B6EFD"/>
    <w:rsid w:val="000C3F77"/>
    <w:rsid w:val="000C4B04"/>
    <w:rsid w:val="000D4CDA"/>
    <w:rsid w:val="000E2676"/>
    <w:rsid w:val="000E7AFD"/>
    <w:rsid w:val="0011478D"/>
    <w:rsid w:val="00127BB9"/>
    <w:rsid w:val="001A2D96"/>
    <w:rsid w:val="00202017"/>
    <w:rsid w:val="002153AB"/>
    <w:rsid w:val="00240420"/>
    <w:rsid w:val="00254429"/>
    <w:rsid w:val="002878EC"/>
    <w:rsid w:val="00295366"/>
    <w:rsid w:val="002E63A8"/>
    <w:rsid w:val="002F47F8"/>
    <w:rsid w:val="003A217E"/>
    <w:rsid w:val="003B71A2"/>
    <w:rsid w:val="00423124"/>
    <w:rsid w:val="004A5383"/>
    <w:rsid w:val="004C1CE5"/>
    <w:rsid w:val="00560D68"/>
    <w:rsid w:val="00605C5C"/>
    <w:rsid w:val="006476AF"/>
    <w:rsid w:val="006851B8"/>
    <w:rsid w:val="006C2596"/>
    <w:rsid w:val="006C2ED3"/>
    <w:rsid w:val="00701EE3"/>
    <w:rsid w:val="00710443"/>
    <w:rsid w:val="00726230"/>
    <w:rsid w:val="007273D9"/>
    <w:rsid w:val="00742D59"/>
    <w:rsid w:val="007E56F4"/>
    <w:rsid w:val="008270C7"/>
    <w:rsid w:val="00847772"/>
    <w:rsid w:val="008677FB"/>
    <w:rsid w:val="008819D2"/>
    <w:rsid w:val="0091766E"/>
    <w:rsid w:val="009553A4"/>
    <w:rsid w:val="00A26EC9"/>
    <w:rsid w:val="00A44AC6"/>
    <w:rsid w:val="00A51908"/>
    <w:rsid w:val="00A71B5E"/>
    <w:rsid w:val="00AC12CD"/>
    <w:rsid w:val="00B3579D"/>
    <w:rsid w:val="00B536FB"/>
    <w:rsid w:val="00B9721B"/>
    <w:rsid w:val="00C63AF5"/>
    <w:rsid w:val="00D012EF"/>
    <w:rsid w:val="00E05DC4"/>
    <w:rsid w:val="00E0623E"/>
    <w:rsid w:val="00E372BF"/>
    <w:rsid w:val="00E5381C"/>
    <w:rsid w:val="00E72A03"/>
    <w:rsid w:val="00E84530"/>
    <w:rsid w:val="00EC7EB0"/>
    <w:rsid w:val="00ED1710"/>
    <w:rsid w:val="00F549A6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0EAE"/>
  <w15:docId w15:val="{EC7F6B6B-C7DC-EE4E-AA74-E097A076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1fw4text-left">
    <w:name w:val="fs11 fw4 text-left"/>
    <w:basedOn w:val="DefaultParagraphFont"/>
  </w:style>
  <w:style w:type="character" w:customStyle="1" w:styleId="fs11fw6ttu">
    <w:name w:val="fs11 fw6 ttu"/>
    <w:basedOn w:val="DefaultParagraphFont"/>
  </w:style>
  <w:style w:type="character" w:customStyle="1" w:styleId="fs11fw4">
    <w:name w:val="fs11 fw4"/>
    <w:basedOn w:val="DefaultParagraphFont"/>
  </w:style>
  <w:style w:type="character" w:customStyle="1" w:styleId="fs11fw4fsi">
    <w:name w:val="fs11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6fsitext-left">
    <w:name w:val="fs11 fw6 fsi text-left"/>
    <w:basedOn w:val="DefaultParagraphFont"/>
  </w:style>
  <w:style w:type="character" w:customStyle="1" w:styleId="fs11fw6fsitext-leftoverflow-hidden">
    <w:name w:val="fs11 fw6 fsi text-left overflow-hidden"/>
    <w:basedOn w:val="DefaultParagraphFont"/>
  </w:style>
  <w:style w:type="character" w:customStyle="1" w:styleId="vanity-namedomain">
    <w:name w:val="vanity-name__domain"/>
    <w:basedOn w:val="DefaultParagraphFont"/>
    <w:rsid w:val="00F549A6"/>
  </w:style>
  <w:style w:type="character" w:customStyle="1" w:styleId="vanity-namedisplay-name">
    <w:name w:val="vanity-name__display-name"/>
    <w:basedOn w:val="DefaultParagraphFont"/>
    <w:rsid w:val="00F549A6"/>
  </w:style>
  <w:style w:type="character" w:styleId="Hyperlink">
    <w:name w:val="Hyperlink"/>
    <w:basedOn w:val="DefaultParagraphFont"/>
    <w:uiPriority w:val="99"/>
    <w:unhideWhenUsed/>
    <w:rsid w:val="000E2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5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9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C4B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3E64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mnair7.github.io/" TargetMode="External"/><Relationship Id="rId5" Type="http://schemas.openxmlformats.org/officeDocument/2006/relationships/hyperlink" Target="http://www.linkedin.com/in/rahulmnair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Microsoft Office User</cp:lastModifiedBy>
  <cp:revision>3</cp:revision>
  <cp:lastPrinted>2021-05-31T23:33:00Z</cp:lastPrinted>
  <dcterms:created xsi:type="dcterms:W3CDTF">2021-05-31T23:33:00Z</dcterms:created>
  <dcterms:modified xsi:type="dcterms:W3CDTF">2021-05-31T23:33:00Z</dcterms:modified>
</cp:coreProperties>
</file>